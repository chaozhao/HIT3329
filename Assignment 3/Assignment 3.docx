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F5" w:rsidRDefault="00E33D91" w:rsidP="001B0E3F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1774F5">
        <w:rPr>
          <w:b/>
          <w:bCs/>
          <w:sz w:val="28"/>
          <w:szCs w:val="28"/>
        </w:rPr>
        <w:t>3 - Delegates, Data Sources, and Table Views (Lists)</w:t>
      </w:r>
    </w:p>
    <w:p w:rsidR="00FA6566" w:rsidRDefault="00FA6566" w:rsidP="00E33D91">
      <w:pPr>
        <w:jc w:val="center"/>
      </w:pPr>
    </w:p>
    <w:p w:rsidR="001774F5" w:rsidRDefault="00095A69" w:rsidP="001B0E3F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Due Week 7</w:t>
      </w:r>
    </w:p>
    <w:p w:rsidR="001774F5" w:rsidRPr="00605F7D" w:rsidRDefault="00DF53BF" w:rsidP="00605F7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Chao Zhao 6555985</w:t>
      </w:r>
    </w:p>
    <w:p w:rsidR="004F48BD" w:rsidRPr="00605F7D" w:rsidRDefault="001774F5" w:rsidP="001B0E3F">
      <w:pPr>
        <w:jc w:val="both"/>
        <w:outlineLvl w:val="0"/>
        <w:rPr>
          <w:b/>
          <w:bCs/>
        </w:rPr>
      </w:pPr>
      <w:r>
        <w:rPr>
          <w:b/>
          <w:bCs/>
        </w:rPr>
        <w:t>Task 1 - Separate Your Concerns</w:t>
      </w:r>
    </w:p>
    <w:p w:rsidR="001116D2" w:rsidRDefault="004F48BD" w:rsidP="00D505CA">
      <w:pPr>
        <w:jc w:val="both"/>
      </w:pPr>
      <w:r>
        <w:t xml:space="preserve">Delegation is very important design patterns in </w:t>
      </w:r>
      <w:proofErr w:type="spellStart"/>
      <w:r>
        <w:t>iOS</w:t>
      </w:r>
      <w:proofErr w:type="spellEnd"/>
      <w:r>
        <w:t xml:space="preserve"> development. </w:t>
      </w:r>
      <w:r w:rsidR="001116D2">
        <w:t>Delegation separates the connection amou</w:t>
      </w:r>
      <w:r w:rsidR="0065489C">
        <w:t>nt different components. When a</w:t>
      </w:r>
      <w:r w:rsidR="00D81A59">
        <w:t>n</w:t>
      </w:r>
      <w:r w:rsidR="001116D2">
        <w:t xml:space="preserve"> object runs, it does not know what data to display and how users operate on it. It needs other object help to perform the action.</w:t>
      </w:r>
      <w:r w:rsidR="00443BDE">
        <w:t xml:space="preserve"> This can provide weak coupling between</w:t>
      </w:r>
      <w:r w:rsidR="00C31CDB">
        <w:t xml:space="preserve"> software components. Each part is easy to test</w:t>
      </w:r>
      <w:r w:rsidR="00F04BC7">
        <w:t xml:space="preserve"> and </w:t>
      </w:r>
      <w:r w:rsidR="00C31CDB">
        <w:t>modify</w:t>
      </w:r>
      <w:r w:rsidR="00F04BC7">
        <w:t xml:space="preserve">. The performance will increase </w:t>
      </w:r>
      <w:r w:rsidR="00605905">
        <w:t>signifi</w:t>
      </w:r>
      <w:r w:rsidR="00CC6089">
        <w:t xml:space="preserve">cantly. </w:t>
      </w:r>
    </w:p>
    <w:p w:rsidR="001116D2" w:rsidRDefault="001116D2" w:rsidP="00D505CA">
      <w:pPr>
        <w:jc w:val="both"/>
      </w:pPr>
    </w:p>
    <w:p w:rsidR="006A4127" w:rsidRDefault="0012555A" w:rsidP="00D505CA">
      <w:pPr>
        <w:jc w:val="both"/>
      </w:pPr>
      <w:r>
        <w:t>In this case</w:t>
      </w:r>
      <w:r w:rsidR="00087A08">
        <w:t>,</w:t>
      </w:r>
      <w:r>
        <w:t xml:space="preserve"> a </w:t>
      </w:r>
      <w:r w:rsidRPr="00200B97">
        <w:rPr>
          <w:rFonts w:ascii="Comic Sans MS" w:hAnsi="Comic Sans MS"/>
        </w:rPr>
        <w:t>UITableView</w:t>
      </w:r>
      <w:r>
        <w:t xml:space="preserve"> object’s data source is switch to a different objective</w:t>
      </w:r>
      <w:r w:rsidR="00F71AFF">
        <w:t xml:space="preserve"> durin</w:t>
      </w:r>
      <w:r w:rsidR="001F2EA8">
        <w:t xml:space="preserve">g runtime of application. A </w:t>
      </w:r>
      <w:r w:rsidR="001F2EA8" w:rsidRPr="00200B97">
        <w:rPr>
          <w:rFonts w:ascii="Comic Sans MS" w:hAnsi="Comic Sans MS"/>
        </w:rPr>
        <w:t>UITableView</w:t>
      </w:r>
      <w:r w:rsidR="001F2EA8">
        <w:t xml:space="preserve"> </w:t>
      </w:r>
      <w:r w:rsidR="00367460">
        <w:t xml:space="preserve">object </w:t>
      </w:r>
      <w:r w:rsidR="001F2EA8">
        <w:t xml:space="preserve">does not know the data </w:t>
      </w:r>
      <w:r w:rsidR="00367460">
        <w:t xml:space="preserve">source </w:t>
      </w:r>
      <w:r w:rsidR="002A4FA5">
        <w:t>formats</w:t>
      </w:r>
      <w:r w:rsidR="00367460">
        <w:t xml:space="preserve">. </w:t>
      </w:r>
      <w:r w:rsidR="00737215">
        <w:t xml:space="preserve">In the cell of the </w:t>
      </w:r>
      <w:r w:rsidR="00737215" w:rsidRPr="00AE6AF3">
        <w:rPr>
          <w:rFonts w:ascii="Comic Sans MS" w:hAnsi="Comic Sans MS"/>
        </w:rPr>
        <w:t>UITableView</w:t>
      </w:r>
      <w:r w:rsidR="00632603">
        <w:t xml:space="preserve"> object, it may contain</w:t>
      </w:r>
      <w:r w:rsidR="00737215">
        <w:t xml:space="preserve"> </w:t>
      </w:r>
      <w:r w:rsidR="00C612DF">
        <w:t>label</w:t>
      </w:r>
      <w:r w:rsidR="00417DC2">
        <w:t>s</w:t>
      </w:r>
      <w:r w:rsidR="00737215">
        <w:t xml:space="preserve">, </w:t>
      </w:r>
      <w:r w:rsidR="00417DC2">
        <w:t xml:space="preserve">checkboxes, sliders, </w:t>
      </w:r>
      <w:proofErr w:type="gramStart"/>
      <w:r w:rsidR="00417DC2">
        <w:t>images</w:t>
      </w:r>
      <w:proofErr w:type="gramEnd"/>
      <w:r w:rsidR="00417DC2">
        <w:t>.</w:t>
      </w:r>
      <w:r w:rsidR="006A4127">
        <w:t xml:space="preserve"> </w:t>
      </w:r>
      <w:r w:rsidR="00D81A59">
        <w:t xml:space="preserve">With </w:t>
      </w:r>
      <w:r w:rsidR="00D81A59" w:rsidRPr="00AE6AF3">
        <w:rPr>
          <w:rFonts w:ascii="Comic Sans MS" w:hAnsi="Comic Sans MS"/>
        </w:rPr>
        <w:t>UITableViewDelegate</w:t>
      </w:r>
      <w:r w:rsidR="00D81A59">
        <w:t xml:space="preserve"> and </w:t>
      </w:r>
      <w:r w:rsidR="00D81A59" w:rsidRPr="00AE6AF3">
        <w:rPr>
          <w:rFonts w:ascii="Comic Sans MS" w:hAnsi="Comic Sans MS"/>
        </w:rPr>
        <w:t>UITableViewDataSource</w:t>
      </w:r>
      <w:r w:rsidR="00B22563">
        <w:t xml:space="preserve"> helps, the </w:t>
      </w:r>
      <w:r w:rsidR="00B22563" w:rsidRPr="00AE6AF3">
        <w:rPr>
          <w:rFonts w:ascii="Comic Sans MS" w:hAnsi="Comic Sans MS"/>
        </w:rPr>
        <w:t>UITableView</w:t>
      </w:r>
      <w:r w:rsidR="00B22563">
        <w:t xml:space="preserve"> object </w:t>
      </w:r>
      <w:r w:rsidR="00D505CA">
        <w:t xml:space="preserve">property </w:t>
      </w:r>
      <w:r w:rsidR="00B22563">
        <w:t>can be configured</w:t>
      </w:r>
      <w:r w:rsidR="00D505CA">
        <w:t xml:space="preserve"> and respond right feedback to the users. </w:t>
      </w:r>
      <w:r w:rsidR="00B22563">
        <w:t xml:space="preserve"> </w:t>
      </w:r>
    </w:p>
    <w:p w:rsidR="006A4127" w:rsidRDefault="006A4127" w:rsidP="00D505CA">
      <w:pPr>
        <w:jc w:val="both"/>
      </w:pPr>
    </w:p>
    <w:p w:rsidR="008952D4" w:rsidRDefault="0043701A" w:rsidP="00D505CA">
      <w:pPr>
        <w:jc w:val="both"/>
      </w:pPr>
      <w:r>
        <w:t>T</w:t>
      </w:r>
      <w:r w:rsidR="006A4127">
        <w:t xml:space="preserve">he </w:t>
      </w:r>
      <w:r w:rsidR="00786DBC" w:rsidRPr="00200B97">
        <w:rPr>
          <w:rFonts w:ascii="Comic Sans MS" w:hAnsi="Comic Sans MS"/>
        </w:rPr>
        <w:t>UITableViewDataSource</w:t>
      </w:r>
      <w:r w:rsidR="00786DBC">
        <w:t xml:space="preserve"> protocol</w:t>
      </w:r>
      <w:r>
        <w:t xml:space="preserve"> is used to configuring a table view, inserting or deleting table rows and recording table rows</w:t>
      </w:r>
      <w:r w:rsidR="00443BDE">
        <w:t>.</w:t>
      </w:r>
      <w:r w:rsidR="006A4127">
        <w:t xml:space="preserve"> </w:t>
      </w:r>
      <w:r w:rsidR="00443BDE">
        <w:t>T</w:t>
      </w:r>
      <w:r w:rsidR="00E9154E">
        <w:t xml:space="preserve">here are two instance method is required to </w:t>
      </w:r>
      <w:r w:rsidR="00352D88">
        <w:t xml:space="preserve">implemented: </w:t>
      </w:r>
      <w:proofErr w:type="spellStart"/>
      <w:r w:rsidR="00352D88" w:rsidRPr="00AE6AF3">
        <w:rPr>
          <w:rFonts w:ascii="Comic Sans MS" w:hAnsi="Comic Sans MS"/>
        </w:rPr>
        <w:t>tableView</w:t>
      </w:r>
      <w:proofErr w:type="gramStart"/>
      <w:r w:rsidR="00352D88" w:rsidRPr="00AE6AF3">
        <w:rPr>
          <w:rFonts w:ascii="Comic Sans MS" w:hAnsi="Comic Sans MS"/>
        </w:rPr>
        <w:t>:cellForRowAtIndexPath</w:t>
      </w:r>
      <w:proofErr w:type="spellEnd"/>
      <w:proofErr w:type="gramEnd"/>
      <w:r w:rsidR="00352D88" w:rsidRPr="00352D88">
        <w:t>:</w:t>
      </w:r>
      <w:r w:rsidR="00837AE0">
        <w:t xml:space="preserve"> and</w:t>
      </w:r>
      <w:r w:rsidR="00786DBC">
        <w:t xml:space="preserve"> </w:t>
      </w:r>
      <w:proofErr w:type="spellStart"/>
      <w:r w:rsidR="006A4127" w:rsidRPr="00AE6AF3">
        <w:rPr>
          <w:rFonts w:ascii="Comic Sans MS" w:hAnsi="Comic Sans MS"/>
        </w:rPr>
        <w:t>tableView:numberOfRowsInSection</w:t>
      </w:r>
      <w:proofErr w:type="spellEnd"/>
      <w:r w:rsidR="006A4127" w:rsidRPr="006A4127">
        <w:t>:</w:t>
      </w:r>
      <w:r w:rsidR="00837AE0">
        <w:t xml:space="preserve"> </w:t>
      </w:r>
    </w:p>
    <w:p w:rsidR="000323F0" w:rsidRDefault="00F7125E" w:rsidP="00D505CA">
      <w:pPr>
        <w:jc w:val="both"/>
        <w:rPr>
          <w:rFonts w:eastAsia="宋体"/>
          <w:lang w:eastAsia="zh-CN"/>
        </w:rPr>
      </w:pPr>
      <w:proofErr w:type="spellStart"/>
      <w:proofErr w:type="gramStart"/>
      <w:r w:rsidRPr="00AE6AF3">
        <w:rPr>
          <w:rFonts w:ascii="Comic Sans MS" w:hAnsi="Comic Sans MS"/>
        </w:rPr>
        <w:t>tableView:numberOfRowsInSection</w:t>
      </w:r>
      <w:proofErr w:type="spellEnd"/>
      <w:proofErr w:type="gramEnd"/>
      <w:r w:rsidRPr="006A4127">
        <w:t>:</w:t>
      </w:r>
      <w:r>
        <w:t xml:space="preserve"> </w:t>
      </w:r>
      <w:r w:rsidR="008952D4">
        <w:t xml:space="preserve">instance method tells the </w:t>
      </w:r>
      <w:r w:rsidR="008952D4" w:rsidRPr="000246FC">
        <w:rPr>
          <w:rFonts w:ascii="Comic Sans MS" w:hAnsi="Comic Sans MS"/>
        </w:rPr>
        <w:t>UITableView</w:t>
      </w:r>
      <w:r w:rsidR="008952D4">
        <w:t xml:space="preserve"> object the number of rows to display. </w:t>
      </w:r>
      <w:r w:rsidR="002B5916">
        <w:t xml:space="preserve"> </w:t>
      </w:r>
      <w:r w:rsidR="00FD24C0">
        <w:t xml:space="preserve">If the new data source is </w:t>
      </w:r>
      <w:proofErr w:type="spellStart"/>
      <w:r w:rsidR="00FD24C0" w:rsidRPr="00200B97">
        <w:rPr>
          <w:rFonts w:ascii="Comic Sans MS" w:hAnsi="Comic Sans MS"/>
        </w:rPr>
        <w:t>NSArray</w:t>
      </w:r>
      <w:proofErr w:type="spellEnd"/>
      <w:r w:rsidR="00FD24C0">
        <w:t xml:space="preserve">, </w:t>
      </w:r>
      <w:r w:rsidR="00CD7ECA">
        <w:t xml:space="preserve">we can use </w:t>
      </w:r>
      <w:r w:rsidR="00CD7ECA" w:rsidRPr="00AE6AF3">
        <w:rPr>
          <w:rFonts w:ascii="Comic Sans MS" w:hAnsi="Comic Sans MS"/>
        </w:rPr>
        <w:t>count</w:t>
      </w:r>
      <w:r w:rsidR="00CD7ECA">
        <w:t xml:space="preserve"> </w:t>
      </w:r>
      <w:r w:rsidR="00AE6AF3">
        <w:t xml:space="preserve">instance method </w:t>
      </w:r>
      <w:r w:rsidR="00CD7ECA">
        <w:t>to</w:t>
      </w:r>
      <w:r w:rsidR="00AE6AF3">
        <w:t xml:space="preserve"> specific the rows in the </w:t>
      </w:r>
      <w:r w:rsidR="00706DF9" w:rsidRPr="00706DF9">
        <w:rPr>
          <w:rFonts w:ascii="Comic Sans MS" w:hAnsi="Comic Sans MS"/>
        </w:rPr>
        <w:t>UITableView</w:t>
      </w:r>
      <w:r w:rsidR="004D0602">
        <w:rPr>
          <w:rFonts w:ascii="Comic Sans MS" w:hAnsi="Comic Sans MS"/>
        </w:rPr>
        <w:t xml:space="preserve">. </w:t>
      </w:r>
      <w:proofErr w:type="spellStart"/>
      <w:proofErr w:type="gramStart"/>
      <w:r w:rsidR="00C27484" w:rsidRPr="00AE6AF3">
        <w:rPr>
          <w:rFonts w:ascii="Comic Sans MS" w:hAnsi="Comic Sans MS"/>
        </w:rPr>
        <w:t>tableView:cellForRowAtIndexPath</w:t>
      </w:r>
      <w:proofErr w:type="spellEnd"/>
      <w:proofErr w:type="gramEnd"/>
      <w:r w:rsidR="00C27484" w:rsidRPr="00352D88">
        <w:t>:</w:t>
      </w:r>
      <w:r w:rsidR="00C27484">
        <w:t xml:space="preserve"> </w:t>
      </w:r>
      <w:r w:rsidR="00B779E1">
        <w:t>instance method</w:t>
      </w:r>
      <w:r w:rsidR="00B779E1" w:rsidRPr="00F816C9">
        <w:t xml:space="preserve"> </w:t>
      </w:r>
      <w:r w:rsidR="00F816C9" w:rsidRPr="00F816C9">
        <w:rPr>
          <w:rFonts w:eastAsia="宋体"/>
          <w:lang w:eastAsia="zh-CN"/>
        </w:rPr>
        <w:t>returns</w:t>
      </w:r>
      <w:r w:rsidR="00B44B75">
        <w:rPr>
          <w:rFonts w:eastAsia="宋体"/>
          <w:lang w:eastAsia="zh-CN"/>
        </w:rPr>
        <w:t xml:space="preserve"> a </w:t>
      </w:r>
      <w:proofErr w:type="spellStart"/>
      <w:r w:rsidR="00B44B75">
        <w:rPr>
          <w:rFonts w:eastAsia="宋体"/>
          <w:lang w:eastAsia="zh-CN"/>
        </w:rPr>
        <w:t>TableViewCell</w:t>
      </w:r>
      <w:proofErr w:type="spellEnd"/>
      <w:r w:rsidR="00B44B75">
        <w:rPr>
          <w:rFonts w:eastAsia="宋体"/>
          <w:lang w:eastAsia="zh-CN"/>
        </w:rPr>
        <w:t xml:space="preserve"> object. This method can </w:t>
      </w:r>
      <w:r w:rsidR="007646A7">
        <w:rPr>
          <w:rFonts w:eastAsia="宋体"/>
          <w:lang w:eastAsia="zh-CN"/>
        </w:rPr>
        <w:t xml:space="preserve">configure and modified the cells in the UITableView. </w:t>
      </w:r>
      <w:r w:rsidR="00075E0B">
        <w:rPr>
          <w:rFonts w:eastAsia="宋体"/>
          <w:lang w:eastAsia="zh-CN"/>
        </w:rPr>
        <w:t>If the data source is containing some</w:t>
      </w:r>
      <w:r w:rsidR="00357638">
        <w:rPr>
          <w:rFonts w:eastAsia="宋体"/>
          <w:lang w:eastAsia="zh-CN"/>
        </w:rPr>
        <w:t xml:space="preserve"> image, we can easily use </w:t>
      </w:r>
      <w:proofErr w:type="spellStart"/>
      <w:r w:rsidR="00D03FA0" w:rsidRPr="00AE6AF3">
        <w:rPr>
          <w:rFonts w:ascii="Comic Sans MS" w:hAnsi="Comic Sans MS"/>
        </w:rPr>
        <w:t>tableView</w:t>
      </w:r>
      <w:proofErr w:type="gramStart"/>
      <w:r w:rsidR="00D03FA0" w:rsidRPr="00AE6AF3">
        <w:rPr>
          <w:rFonts w:ascii="Comic Sans MS" w:hAnsi="Comic Sans MS"/>
        </w:rPr>
        <w:t>:cellForRowAtIndexPath</w:t>
      </w:r>
      <w:proofErr w:type="spellEnd"/>
      <w:proofErr w:type="gramEnd"/>
      <w:r w:rsidR="00D03FA0" w:rsidRPr="00352D88">
        <w:t>:</w:t>
      </w:r>
      <w:r w:rsidR="00D03FA0">
        <w:t xml:space="preserve"> update the cell’s contents</w:t>
      </w:r>
      <w:r w:rsidR="00A315D5">
        <w:t xml:space="preserve"> depends on the data source.</w:t>
      </w:r>
    </w:p>
    <w:p w:rsidR="000246FC" w:rsidRPr="00E33D91" w:rsidRDefault="000323F0" w:rsidP="00D505CA">
      <w:pPr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In the </w:t>
      </w:r>
      <w:proofErr w:type="spellStart"/>
      <w:r>
        <w:rPr>
          <w:rFonts w:eastAsia="宋体"/>
          <w:lang w:eastAsia="zh-CN"/>
        </w:rPr>
        <w:t>UITableViewDelegete</w:t>
      </w:r>
      <w:proofErr w:type="spellEnd"/>
      <w:r>
        <w:rPr>
          <w:rFonts w:eastAsia="宋体"/>
          <w:lang w:eastAsia="zh-CN"/>
        </w:rPr>
        <w:t xml:space="preserve"> protocol, there is no required i</w:t>
      </w:r>
      <w:r w:rsidR="00CC4EE5">
        <w:rPr>
          <w:rFonts w:eastAsia="宋体"/>
          <w:lang w:eastAsia="zh-CN"/>
        </w:rPr>
        <w:t>nstance method need to implement.</w:t>
      </w:r>
      <w:r w:rsidR="005A4910">
        <w:rPr>
          <w:rFonts w:eastAsia="宋体"/>
          <w:lang w:eastAsia="zh-CN"/>
        </w:rPr>
        <w:t xml:space="preserve"> This protocol is used to configuring rows for the table view, managing accessory views,</w:t>
      </w:r>
      <w:r w:rsidR="00E8771C">
        <w:rPr>
          <w:rFonts w:eastAsia="宋体"/>
          <w:lang w:eastAsia="zh-CN"/>
        </w:rPr>
        <w:t xml:space="preserve"> </w:t>
      </w:r>
      <w:r w:rsidR="005A4910">
        <w:rPr>
          <w:rFonts w:eastAsia="宋体"/>
          <w:lang w:eastAsia="zh-CN"/>
        </w:rPr>
        <w:t>mana</w:t>
      </w:r>
      <w:r w:rsidR="00E8771C">
        <w:rPr>
          <w:rFonts w:eastAsia="宋体"/>
          <w:lang w:eastAsia="zh-CN"/>
        </w:rPr>
        <w:t>ging selections, modifying the header and footer, editing table rows and recording table rows.</w:t>
      </w:r>
      <w:r w:rsidR="00C5412F">
        <w:rPr>
          <w:rFonts w:eastAsia="宋体"/>
          <w:lang w:eastAsia="zh-CN"/>
        </w:rPr>
        <w:t xml:space="preserve"> </w:t>
      </w:r>
    </w:p>
    <w:p w:rsidR="008E1151" w:rsidRPr="00A652E5" w:rsidRDefault="001774F5" w:rsidP="001B0E3F">
      <w:pPr>
        <w:jc w:val="both"/>
        <w:outlineLvl w:val="0"/>
        <w:rPr>
          <w:b/>
          <w:bCs/>
        </w:rPr>
      </w:pPr>
      <w:r>
        <w:rPr>
          <w:b/>
          <w:bCs/>
        </w:rPr>
        <w:t>Task 2</w:t>
      </w:r>
      <w:r w:rsidR="00C44DEC">
        <w:rPr>
          <w:b/>
          <w:bCs/>
        </w:rPr>
        <w:t>.1</w:t>
      </w:r>
      <w:r>
        <w:rPr>
          <w:b/>
          <w:bCs/>
        </w:rPr>
        <w:t xml:space="preserve"> - Recycle, Reuse</w:t>
      </w:r>
    </w:p>
    <w:p w:rsidR="00B8594D" w:rsidRDefault="00472199" w:rsidP="001045CE">
      <w:pPr>
        <w:rPr>
          <w:rFonts w:ascii="Comic Sans MS" w:hAnsi="Comic Sans MS"/>
          <w:bCs/>
        </w:rPr>
      </w:pPr>
      <w:r>
        <w:rPr>
          <w:rFonts w:ascii="Comic Sans MS" w:hAnsi="Comic Sans MS"/>
          <w:bCs/>
          <w:noProof/>
        </w:rPr>
        <w:drawing>
          <wp:inline distT="0" distB="0" distL="0" distR="0">
            <wp:extent cx="5788158" cy="173397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9-26 at 7.21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58" cy="173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91" w:rsidRPr="00864E14" w:rsidRDefault="00E33D91" w:rsidP="001045CE">
      <w:pPr>
        <w:rPr>
          <w:rFonts w:ascii="Comic Sans MS" w:hAnsi="Comic Sans MS"/>
          <w:bCs/>
          <w:sz w:val="18"/>
          <w:szCs w:val="18"/>
        </w:rPr>
      </w:pPr>
      <w:proofErr w:type="gramStart"/>
      <w:r w:rsidRPr="00864E14">
        <w:rPr>
          <w:rFonts w:ascii="Comic Sans MS" w:hAnsi="Comic Sans MS"/>
          <w:bCs/>
          <w:sz w:val="18"/>
          <w:szCs w:val="18"/>
        </w:rPr>
        <w:t>source</w:t>
      </w:r>
      <w:proofErr w:type="gramEnd"/>
      <w:r w:rsidRPr="00864E14">
        <w:rPr>
          <w:rFonts w:ascii="Comic Sans MS" w:hAnsi="Comic Sans MS"/>
          <w:bCs/>
          <w:sz w:val="18"/>
          <w:szCs w:val="18"/>
        </w:rPr>
        <w:t xml:space="preserve">: </w:t>
      </w:r>
      <w:r w:rsidR="00864E14" w:rsidRPr="00864E14">
        <w:rPr>
          <w:rFonts w:ascii="Comic Sans MS" w:hAnsi="Comic Sans MS"/>
          <w:bCs/>
          <w:sz w:val="18"/>
          <w:szCs w:val="18"/>
        </w:rPr>
        <w:t>http://www.iphonesdkarticles.com/2009/01/uitableview-creating-simple-table-view.html</w:t>
      </w:r>
    </w:p>
    <w:p w:rsidR="0005359C" w:rsidRDefault="0005359C" w:rsidP="0057122D">
      <w:pPr>
        <w:jc w:val="both"/>
        <w:rPr>
          <w:bCs/>
        </w:rPr>
      </w:pPr>
      <w:r w:rsidRPr="0005359C">
        <w:rPr>
          <w:bCs/>
        </w:rPr>
        <w:t xml:space="preserve">According to Apple’s Documentations, </w:t>
      </w:r>
      <w:r w:rsidR="005E385F">
        <w:rPr>
          <w:bCs/>
        </w:rPr>
        <w:t xml:space="preserve">above is the </w:t>
      </w:r>
      <w:r w:rsidR="005E385F" w:rsidRPr="00207F05">
        <w:rPr>
          <w:rFonts w:ascii="Comic Sans MS" w:hAnsi="Comic Sans MS"/>
          <w:bCs/>
        </w:rPr>
        <w:t>cellForRowAtIndexPath</w:t>
      </w:r>
      <w:r w:rsidR="00D40904">
        <w:rPr>
          <w:bCs/>
        </w:rPr>
        <w:t xml:space="preserve"> </w:t>
      </w:r>
      <w:r w:rsidR="008D4D25">
        <w:rPr>
          <w:bCs/>
        </w:rPr>
        <w:t>implementation</w:t>
      </w:r>
      <w:r w:rsidR="00D40904">
        <w:rPr>
          <w:bCs/>
        </w:rPr>
        <w:t>. This method will ret</w:t>
      </w:r>
      <w:r w:rsidR="004F148B">
        <w:rPr>
          <w:bCs/>
        </w:rPr>
        <w:t xml:space="preserve">urn a </w:t>
      </w:r>
      <w:r w:rsidR="004F148B" w:rsidRPr="00207F05">
        <w:rPr>
          <w:rFonts w:ascii="Comic Sans MS" w:hAnsi="Comic Sans MS"/>
          <w:bCs/>
        </w:rPr>
        <w:t>UITableViewCell</w:t>
      </w:r>
      <w:r w:rsidR="004F148B">
        <w:rPr>
          <w:bCs/>
        </w:rPr>
        <w:t xml:space="preserve"> object for each row. </w:t>
      </w:r>
      <w:r w:rsidR="00D40904">
        <w:rPr>
          <w:bCs/>
        </w:rPr>
        <w:t xml:space="preserve"> </w:t>
      </w:r>
      <w:r w:rsidR="004F148B">
        <w:rPr>
          <w:bCs/>
        </w:rPr>
        <w:t xml:space="preserve">This method is used to draw the rows </w:t>
      </w:r>
      <w:r w:rsidR="00DC73D2">
        <w:rPr>
          <w:bCs/>
        </w:rPr>
        <w:t xml:space="preserve">contents </w:t>
      </w:r>
      <w:r w:rsidR="004F148B">
        <w:rPr>
          <w:bCs/>
        </w:rPr>
        <w:t>depends on the</w:t>
      </w:r>
      <w:r w:rsidR="0058387D">
        <w:rPr>
          <w:bCs/>
        </w:rPr>
        <w:t xml:space="preserve"> different data source.</w:t>
      </w:r>
      <w:r w:rsidR="00C87B50">
        <w:rPr>
          <w:bCs/>
        </w:rPr>
        <w:t xml:space="preserve"> The </w:t>
      </w:r>
      <w:proofErr w:type="spellStart"/>
      <w:r w:rsidR="00C87B50" w:rsidRPr="00207F05">
        <w:rPr>
          <w:rFonts w:ascii="Comic Sans MS" w:hAnsi="Comic Sans MS"/>
          <w:bCs/>
        </w:rPr>
        <w:t>dequeueResuableCellW</w:t>
      </w:r>
      <w:r w:rsidR="00BE6CD8" w:rsidRPr="00207F05">
        <w:rPr>
          <w:rFonts w:ascii="Comic Sans MS" w:hAnsi="Comic Sans MS"/>
          <w:bCs/>
        </w:rPr>
        <w:t>ithIdentifier</w:t>
      </w:r>
      <w:proofErr w:type="spellEnd"/>
      <w:r w:rsidR="00BE6CD8">
        <w:rPr>
          <w:bCs/>
        </w:rPr>
        <w:t xml:space="preserve"> method returns a</w:t>
      </w:r>
      <w:r w:rsidR="00C87B50">
        <w:rPr>
          <w:bCs/>
        </w:rPr>
        <w:t xml:space="preserve"> </w:t>
      </w:r>
      <w:r w:rsidR="00C87B50" w:rsidRPr="00207F05">
        <w:rPr>
          <w:rFonts w:ascii="Comic Sans MS" w:hAnsi="Comic Sans MS"/>
          <w:bCs/>
        </w:rPr>
        <w:t>UITableViewCell</w:t>
      </w:r>
      <w:r w:rsidR="00207F05">
        <w:rPr>
          <w:rFonts w:ascii="Comic Sans MS" w:hAnsi="Comic Sans MS"/>
          <w:bCs/>
        </w:rPr>
        <w:t xml:space="preserve"> </w:t>
      </w:r>
      <w:r w:rsidR="00207F05" w:rsidRPr="00207F05">
        <w:rPr>
          <w:bCs/>
        </w:rPr>
        <w:t>object</w:t>
      </w:r>
      <w:r w:rsidR="00A1409F">
        <w:rPr>
          <w:bCs/>
        </w:rPr>
        <w:t>.</w:t>
      </w:r>
      <w:r w:rsidR="0008308A">
        <w:rPr>
          <w:bCs/>
        </w:rPr>
        <w:t xml:space="preserve"> If the system has more </w:t>
      </w:r>
      <w:r w:rsidR="00BE6CD8">
        <w:rPr>
          <w:bCs/>
        </w:rPr>
        <w:t>resource</w:t>
      </w:r>
      <w:r w:rsidR="0008308A">
        <w:rPr>
          <w:bCs/>
        </w:rPr>
        <w:t xml:space="preserve">, it can save some UITableViewCell objects </w:t>
      </w:r>
      <w:r w:rsidR="00504A57">
        <w:rPr>
          <w:bCs/>
        </w:rPr>
        <w:t xml:space="preserve">in </w:t>
      </w:r>
      <w:r w:rsidR="002C0EB7">
        <w:rPr>
          <w:bCs/>
        </w:rPr>
        <w:t>a queue</w:t>
      </w:r>
      <w:r w:rsidR="00504A57">
        <w:rPr>
          <w:bCs/>
        </w:rPr>
        <w:t xml:space="preserve">. The </w:t>
      </w:r>
      <w:r w:rsidR="00504A57" w:rsidRPr="00207F05">
        <w:rPr>
          <w:rFonts w:ascii="Comic Sans MS" w:hAnsi="Comic Sans MS"/>
          <w:bCs/>
        </w:rPr>
        <w:t>UITableViewCell</w:t>
      </w:r>
      <w:r w:rsidR="00504A57">
        <w:rPr>
          <w:bCs/>
        </w:rPr>
        <w:t xml:space="preserve"> object </w:t>
      </w:r>
      <w:r w:rsidR="00BE6CD8">
        <w:rPr>
          <w:bCs/>
        </w:rPr>
        <w:t>with same</w:t>
      </w:r>
      <w:r w:rsidR="00504A57">
        <w:rPr>
          <w:bCs/>
        </w:rPr>
        <w:t xml:space="preserve"> identifier will be loaded, when a</w:t>
      </w:r>
      <w:r w:rsidR="00A02CBD">
        <w:rPr>
          <w:bCs/>
        </w:rPr>
        <w:t>n</w:t>
      </w:r>
      <w:r w:rsidR="00504A57">
        <w:rPr>
          <w:bCs/>
        </w:rPr>
        <w:t xml:space="preserve"> application need it. </w:t>
      </w:r>
      <w:r w:rsidR="0057122D">
        <w:rPr>
          <w:bCs/>
        </w:rPr>
        <w:t xml:space="preserve">This method is to avoid build same style of </w:t>
      </w:r>
      <w:r w:rsidR="0057122D" w:rsidRPr="00207F05">
        <w:rPr>
          <w:rFonts w:ascii="Comic Sans MS" w:hAnsi="Comic Sans MS"/>
          <w:bCs/>
        </w:rPr>
        <w:t>UITableViewCell</w:t>
      </w:r>
      <w:r w:rsidR="0057122D">
        <w:rPr>
          <w:bCs/>
        </w:rPr>
        <w:t xml:space="preserve"> object. </w:t>
      </w:r>
      <w:r w:rsidR="00504A57">
        <w:rPr>
          <w:bCs/>
        </w:rPr>
        <w:t xml:space="preserve">For instance, </w:t>
      </w:r>
      <w:r w:rsidR="002C0EB7">
        <w:rPr>
          <w:bCs/>
        </w:rPr>
        <w:t xml:space="preserve">a </w:t>
      </w:r>
      <w:r w:rsidR="00504A57">
        <w:rPr>
          <w:bCs/>
        </w:rPr>
        <w:t>user scr</w:t>
      </w:r>
      <w:r w:rsidR="000A744B">
        <w:rPr>
          <w:bCs/>
        </w:rPr>
        <w:t xml:space="preserve">oll the </w:t>
      </w:r>
      <w:r w:rsidR="000A744B" w:rsidRPr="00C44DEC">
        <w:rPr>
          <w:rFonts w:ascii="Comic Sans MS" w:hAnsi="Comic Sans MS"/>
          <w:bCs/>
        </w:rPr>
        <w:t>UITableView</w:t>
      </w:r>
      <w:r w:rsidR="000A744B">
        <w:rPr>
          <w:bCs/>
        </w:rPr>
        <w:t xml:space="preserve"> up and down, the system will load cell with same identifier </w:t>
      </w:r>
      <w:r w:rsidR="002F7441">
        <w:rPr>
          <w:bCs/>
        </w:rPr>
        <w:t xml:space="preserve">from the queue </w:t>
      </w:r>
      <w:r w:rsidR="000A744B">
        <w:rPr>
          <w:bCs/>
        </w:rPr>
        <w:t>and configure it</w:t>
      </w:r>
      <w:r w:rsidR="00BE6CD8">
        <w:rPr>
          <w:bCs/>
        </w:rPr>
        <w:t xml:space="preserve"> with right property and display to the screen.</w:t>
      </w:r>
      <w:r w:rsidR="006F5F9C">
        <w:rPr>
          <w:bCs/>
        </w:rPr>
        <w:t xml:space="preserve"> Developer</w:t>
      </w:r>
      <w:r w:rsidR="00B214AD">
        <w:rPr>
          <w:bCs/>
        </w:rPr>
        <w:t xml:space="preserve"> need</w:t>
      </w:r>
      <w:r w:rsidR="006F5F9C">
        <w:rPr>
          <w:bCs/>
        </w:rPr>
        <w:t>s</w:t>
      </w:r>
      <w:r w:rsidR="00B214AD">
        <w:rPr>
          <w:bCs/>
        </w:rPr>
        <w:t xml:space="preserve"> check the returning object a nil object</w:t>
      </w:r>
      <w:r w:rsidR="00F23AE4">
        <w:rPr>
          <w:bCs/>
        </w:rPr>
        <w:t xml:space="preserve">. </w:t>
      </w:r>
      <w:r w:rsidR="00A02CBD">
        <w:rPr>
          <w:bCs/>
        </w:rPr>
        <w:t xml:space="preserve">Sometimes, system has limited </w:t>
      </w:r>
      <w:r w:rsidR="00955B80">
        <w:rPr>
          <w:bCs/>
        </w:rPr>
        <w:t xml:space="preserve">resource, it does not save </w:t>
      </w:r>
      <w:r w:rsidR="00F23AE4">
        <w:rPr>
          <w:bCs/>
        </w:rPr>
        <w:t>these cell objects</w:t>
      </w:r>
      <w:r w:rsidR="00955B80">
        <w:rPr>
          <w:bCs/>
        </w:rPr>
        <w:t xml:space="preserve"> in the memory, so developer need check the returning object is available. If not, developer need use </w:t>
      </w:r>
      <w:proofErr w:type="spellStart"/>
      <w:r w:rsidR="00955B80" w:rsidRPr="00C44DEC">
        <w:rPr>
          <w:rFonts w:ascii="Comic Sans MS" w:hAnsi="Comic Sans MS"/>
          <w:bCs/>
        </w:rPr>
        <w:t>alloc</w:t>
      </w:r>
      <w:proofErr w:type="spellEnd"/>
      <w:r w:rsidR="00955B80">
        <w:rPr>
          <w:bCs/>
        </w:rPr>
        <w:t xml:space="preserve"> and </w:t>
      </w:r>
      <w:r w:rsidR="00955B80" w:rsidRPr="00C44DEC">
        <w:rPr>
          <w:rFonts w:ascii="Comic Sans MS" w:hAnsi="Comic Sans MS"/>
          <w:bCs/>
        </w:rPr>
        <w:t>init</w:t>
      </w:r>
      <w:r w:rsidR="00955B80">
        <w:rPr>
          <w:bCs/>
        </w:rPr>
        <w:t xml:space="preserve"> to create </w:t>
      </w:r>
      <w:proofErr w:type="gramStart"/>
      <w:r w:rsidR="00955B80">
        <w:rPr>
          <w:bCs/>
        </w:rPr>
        <w:t>a new tables</w:t>
      </w:r>
      <w:proofErr w:type="gramEnd"/>
      <w:r w:rsidR="00955B80">
        <w:rPr>
          <w:bCs/>
        </w:rPr>
        <w:t xml:space="preserve">. </w:t>
      </w:r>
      <w:r w:rsidR="00F23AE4">
        <w:rPr>
          <w:bCs/>
        </w:rPr>
        <w:t>This can save lots of memory for a limited memory</w:t>
      </w:r>
      <w:r w:rsidR="00077EDB">
        <w:rPr>
          <w:bCs/>
        </w:rPr>
        <w:t xml:space="preserve"> on a mobile device. </w:t>
      </w:r>
    </w:p>
    <w:p w:rsidR="00031D36" w:rsidRDefault="00031D36" w:rsidP="0057122D">
      <w:pPr>
        <w:jc w:val="both"/>
        <w:rPr>
          <w:bCs/>
        </w:rPr>
      </w:pPr>
    </w:p>
    <w:p w:rsidR="00031D36" w:rsidRDefault="00031D36" w:rsidP="001B0E3F">
      <w:pPr>
        <w:jc w:val="both"/>
        <w:outlineLvl w:val="0"/>
        <w:rPr>
          <w:bCs/>
        </w:rPr>
      </w:pPr>
      <w:r>
        <w:rPr>
          <w:bCs/>
        </w:rPr>
        <w:t>If developer use</w:t>
      </w:r>
      <w:r w:rsidR="002C0EB7">
        <w:rPr>
          <w:bCs/>
        </w:rPr>
        <w:t>s</w:t>
      </w:r>
      <w:r>
        <w:rPr>
          <w:bCs/>
        </w:rPr>
        <w:t xml:space="preserve"> </w:t>
      </w:r>
      <w:proofErr w:type="spellStart"/>
      <w:r w:rsidRPr="00864E14">
        <w:rPr>
          <w:rFonts w:ascii="Comic Sans MS" w:hAnsi="Comic Sans MS"/>
          <w:bCs/>
        </w:rPr>
        <w:t>alloc</w:t>
      </w:r>
      <w:proofErr w:type="spellEnd"/>
      <w:r>
        <w:rPr>
          <w:bCs/>
        </w:rPr>
        <w:t xml:space="preserve"> and </w:t>
      </w:r>
      <w:r w:rsidRPr="00864E14">
        <w:rPr>
          <w:rFonts w:ascii="Comic Sans MS" w:hAnsi="Comic Sans MS"/>
          <w:bCs/>
        </w:rPr>
        <w:t>init</w:t>
      </w:r>
      <w:r>
        <w:rPr>
          <w:bCs/>
        </w:rPr>
        <w:t xml:space="preserve"> to create a new cell each time, it will slow down system.</w:t>
      </w:r>
    </w:p>
    <w:p w:rsidR="00923858" w:rsidRPr="00923858" w:rsidRDefault="00923858" w:rsidP="00923858">
      <w:pPr>
        <w:tabs>
          <w:tab w:val="num" w:pos="720"/>
        </w:tabs>
        <w:jc w:val="both"/>
        <w:rPr>
          <w:bCs/>
        </w:rPr>
      </w:pPr>
    </w:p>
    <w:p w:rsidR="00997A4F" w:rsidRDefault="00997A4F" w:rsidP="001B0E3F">
      <w:pPr>
        <w:tabs>
          <w:tab w:val="num" w:pos="720"/>
        </w:tabs>
        <w:jc w:val="both"/>
        <w:outlineLvl w:val="0"/>
        <w:rPr>
          <w:b/>
          <w:bCs/>
        </w:rPr>
      </w:pPr>
      <w:r w:rsidRPr="00382203">
        <w:rPr>
          <w:b/>
          <w:bCs/>
        </w:rPr>
        <w:t>Task 2.2</w:t>
      </w:r>
    </w:p>
    <w:p w:rsidR="00605F7D" w:rsidRPr="006215F5" w:rsidRDefault="00605F7D" w:rsidP="00CF509D">
      <w:pPr>
        <w:tabs>
          <w:tab w:val="num" w:pos="720"/>
        </w:tabs>
        <w:jc w:val="both"/>
        <w:rPr>
          <w:b/>
          <w:bCs/>
        </w:rPr>
      </w:pPr>
    </w:p>
    <w:p w:rsidR="000B0EB3" w:rsidRDefault="0012358C" w:rsidP="000B0EB3">
      <w:pPr>
        <w:tabs>
          <w:tab w:val="num" w:pos="720"/>
        </w:tabs>
        <w:jc w:val="both"/>
        <w:rPr>
          <w:rFonts w:eastAsiaTheme="minorEastAsia"/>
        </w:rPr>
      </w:pPr>
      <w:r>
        <w:rPr>
          <w:rFonts w:eastAsiaTheme="minorEastAsia"/>
        </w:rPr>
        <w:t>My algorithm</w:t>
      </w:r>
      <w:r w:rsidR="00F07F39">
        <w:rPr>
          <w:rFonts w:eastAsiaTheme="minorEastAsia"/>
        </w:rPr>
        <w:t xml:space="preserve"> is read the file</w:t>
      </w:r>
      <w:r>
        <w:rPr>
          <w:rFonts w:eastAsiaTheme="minorEastAsia"/>
        </w:rPr>
        <w:t xml:space="preserve"> to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NSArray</w:t>
      </w:r>
      <w:proofErr w:type="spellEnd"/>
      <w:r>
        <w:rPr>
          <w:rFonts w:eastAsiaTheme="minorEastAsia"/>
        </w:rPr>
        <w:t xml:space="preserve"> object. And sort</w:t>
      </w:r>
      <w:r w:rsidR="003B06D6">
        <w:rPr>
          <w:rFonts w:eastAsiaTheme="minorEastAsia"/>
        </w:rPr>
        <w:t xml:space="preserve"> the array by </w:t>
      </w:r>
      <w:proofErr w:type="spellStart"/>
      <w:r w:rsidR="003B06D6">
        <w:rPr>
          <w:rFonts w:eastAsiaTheme="minorEastAsia"/>
        </w:rPr>
        <w:t>sor</w:t>
      </w:r>
      <w:r w:rsidR="00500B06">
        <w:rPr>
          <w:rFonts w:eastAsiaTheme="minorEastAsia"/>
        </w:rPr>
        <w:t>tedArrayByUsingFunction</w:t>
      </w:r>
      <w:proofErr w:type="gramStart"/>
      <w:r w:rsidR="00500B06">
        <w:rPr>
          <w:rFonts w:eastAsiaTheme="minorEastAsia"/>
        </w:rPr>
        <w:t>:context</w:t>
      </w:r>
      <w:proofErr w:type="spellEnd"/>
      <w:proofErr w:type="gramEnd"/>
      <w:r w:rsidR="00500B06">
        <w:rPr>
          <w:rFonts w:eastAsiaTheme="minorEastAsia"/>
        </w:rPr>
        <w:t>:. The</w:t>
      </w:r>
      <w:r w:rsidR="00B074AE">
        <w:rPr>
          <w:rFonts w:eastAsiaTheme="minorEastAsia"/>
        </w:rPr>
        <w:t xml:space="preserve"> first parameter is a c </w:t>
      </w:r>
      <w:r w:rsidR="00500B06">
        <w:rPr>
          <w:rFonts w:eastAsiaTheme="minorEastAsia"/>
        </w:rPr>
        <w:t>style function.</w:t>
      </w:r>
      <w:r w:rsidR="00710AD5">
        <w:rPr>
          <w:rFonts w:eastAsiaTheme="minorEastAsia"/>
        </w:rPr>
        <w:t xml:space="preserve"> It returns a</w:t>
      </w:r>
      <w:r w:rsidR="00F10179">
        <w:rPr>
          <w:rFonts w:eastAsiaTheme="minorEastAsia"/>
        </w:rPr>
        <w:t>n</w:t>
      </w:r>
      <w:r w:rsidR="00710AD5">
        <w:rPr>
          <w:rFonts w:eastAsiaTheme="minorEastAsia"/>
        </w:rPr>
        <w:t xml:space="preserve"> </w:t>
      </w:r>
      <w:proofErr w:type="spellStart"/>
      <w:r w:rsidR="00710AD5">
        <w:rPr>
          <w:rFonts w:eastAsiaTheme="minorEastAsia"/>
        </w:rPr>
        <w:t>NSInteger</w:t>
      </w:r>
      <w:proofErr w:type="spellEnd"/>
      <w:r w:rsidR="00710AD5">
        <w:rPr>
          <w:rFonts w:eastAsiaTheme="minorEastAsia"/>
        </w:rPr>
        <w:t xml:space="preserve"> value. </w:t>
      </w:r>
      <w:r w:rsidR="00B51F74">
        <w:rPr>
          <w:rFonts w:eastAsiaTheme="minorEastAsia"/>
        </w:rPr>
        <w:t xml:space="preserve">We can pass nil to second parameter. </w:t>
      </w:r>
      <w:r w:rsidR="00710AD5">
        <w:rPr>
          <w:rFonts w:eastAsiaTheme="minorEastAsia"/>
        </w:rPr>
        <w:t>It</w:t>
      </w:r>
      <w:r w:rsidR="009A492B">
        <w:rPr>
          <w:rFonts w:eastAsiaTheme="minorEastAsia"/>
        </w:rPr>
        <w:t xml:space="preserve"> can make a customize </w:t>
      </w:r>
      <w:r w:rsidR="009D1EFE">
        <w:rPr>
          <w:rFonts w:eastAsiaTheme="minorEastAsia"/>
        </w:rPr>
        <w:t>comparison between</w:t>
      </w:r>
      <w:r w:rsidR="000B0EB3">
        <w:rPr>
          <w:rFonts w:eastAsiaTheme="minorEastAsia"/>
        </w:rPr>
        <w:t xml:space="preserve"> objects.</w:t>
      </w:r>
    </w:p>
    <w:p w:rsidR="000B0EB3" w:rsidRDefault="000B0EB3" w:rsidP="000B0EB3">
      <w:pPr>
        <w:tabs>
          <w:tab w:val="num" w:pos="720"/>
        </w:tabs>
        <w:jc w:val="both"/>
        <w:rPr>
          <w:rFonts w:eastAsiaTheme="minorEastAsia"/>
        </w:rPr>
      </w:pPr>
    </w:p>
    <w:p w:rsidR="000B0EB3" w:rsidRDefault="00052EF1" w:rsidP="000B0EB3">
      <w:pPr>
        <w:tabs>
          <w:tab w:val="num" w:pos="720"/>
        </w:tabs>
        <w:jc w:val="both"/>
        <w:rPr>
          <w:rFonts w:eastAsiaTheme="minorEastAsia"/>
          <w:color w:val="auto"/>
        </w:rPr>
      </w:pPr>
      <w:r w:rsidRPr="001D60DB">
        <w:rPr>
          <w:rFonts w:eastAsiaTheme="minorEastAsia"/>
          <w:color w:val="auto"/>
        </w:rPr>
        <w:t xml:space="preserve">We </w:t>
      </w:r>
      <w:r w:rsidR="00AF105D" w:rsidRPr="001D60DB">
        <w:rPr>
          <w:rFonts w:eastAsiaTheme="minorEastAsia"/>
          <w:color w:val="auto"/>
        </w:rPr>
        <w:t xml:space="preserve">will need to set up a </w:t>
      </w:r>
      <w:r w:rsidR="00AF105D" w:rsidRPr="001D60DB">
        <w:rPr>
          <w:rFonts w:eastAsiaTheme="minorEastAsia"/>
          <w:i/>
          <w:iCs/>
          <w:color w:val="auto"/>
        </w:rPr>
        <w:t>compare</w:t>
      </w:r>
      <w:r w:rsidR="00AF105D" w:rsidRPr="001D60DB">
        <w:rPr>
          <w:rFonts w:eastAsiaTheme="minorEastAsia"/>
          <w:color w:val="auto"/>
        </w:rPr>
        <w:t xml:space="preserve"> </w:t>
      </w:r>
      <w:proofErr w:type="gramStart"/>
      <w:r w:rsidR="00AF105D" w:rsidRPr="001D60DB">
        <w:rPr>
          <w:rFonts w:eastAsiaTheme="minorEastAsia"/>
          <w:color w:val="auto"/>
        </w:rPr>
        <w:t>function which</w:t>
      </w:r>
      <w:proofErr w:type="gramEnd"/>
      <w:r w:rsidR="00AF105D" w:rsidRPr="001D60DB">
        <w:rPr>
          <w:rFonts w:eastAsiaTheme="minorEastAsia"/>
          <w:color w:val="auto"/>
        </w:rPr>
        <w:t xml:space="preserve"> takes two objects (of type </w:t>
      </w:r>
      <w:r w:rsidRPr="001D60DB">
        <w:rPr>
          <w:rFonts w:eastAsiaTheme="minorEastAsia"/>
          <w:color w:val="auto"/>
        </w:rPr>
        <w:t xml:space="preserve">id, since we can use cast to convert to </w:t>
      </w:r>
      <w:proofErr w:type="spellStart"/>
      <w:r w:rsidRPr="001D60DB">
        <w:rPr>
          <w:rFonts w:eastAsiaTheme="minorEastAsia"/>
          <w:color w:val="auto"/>
        </w:rPr>
        <w:t>NSString</w:t>
      </w:r>
      <w:proofErr w:type="spellEnd"/>
      <w:r w:rsidR="00AF105D" w:rsidRPr="001D60DB">
        <w:rPr>
          <w:rFonts w:eastAsiaTheme="minorEastAsia"/>
          <w:color w:val="auto"/>
        </w:rPr>
        <w:t xml:space="preserve">) and a </w:t>
      </w:r>
      <w:r w:rsidR="00AF105D" w:rsidRPr="001D60DB">
        <w:rPr>
          <w:rFonts w:eastAsiaTheme="minorEastAsia"/>
          <w:i/>
          <w:iCs/>
          <w:color w:val="auto"/>
        </w:rPr>
        <w:t>context</w:t>
      </w:r>
      <w:r w:rsidR="00AF105D" w:rsidRPr="001D60DB">
        <w:rPr>
          <w:rFonts w:eastAsiaTheme="minorEastAsia"/>
          <w:color w:val="auto"/>
        </w:rPr>
        <w:t xml:space="preserve"> parameter.</w:t>
      </w:r>
    </w:p>
    <w:p w:rsidR="000B0EB3" w:rsidRPr="000B0EB3" w:rsidRDefault="000B0EB3" w:rsidP="000B0EB3">
      <w:pPr>
        <w:tabs>
          <w:tab w:val="num" w:pos="720"/>
        </w:tabs>
        <w:jc w:val="both"/>
        <w:rPr>
          <w:rFonts w:eastAsiaTheme="minorEastAsia"/>
        </w:rPr>
      </w:pPr>
    </w:p>
    <w:p w:rsidR="00E405A0" w:rsidRPr="001D60DB" w:rsidRDefault="00AF105D" w:rsidP="001D60DB">
      <w:pPr>
        <w:widowControl w:val="0"/>
        <w:autoSpaceDE w:val="0"/>
        <w:autoSpaceDN w:val="0"/>
        <w:adjustRightInd w:val="0"/>
        <w:spacing w:after="260" w:line="240" w:lineRule="auto"/>
        <w:rPr>
          <w:rFonts w:eastAsiaTheme="minorEastAsia"/>
          <w:color w:val="auto"/>
        </w:rPr>
      </w:pPr>
      <w:r w:rsidRPr="001D60DB">
        <w:rPr>
          <w:rFonts w:eastAsiaTheme="minorEastAsia"/>
          <w:color w:val="auto"/>
        </w:rPr>
        <w:t xml:space="preserve">This function returns an </w:t>
      </w:r>
      <w:proofErr w:type="spellStart"/>
      <w:r w:rsidRPr="001D60DB">
        <w:rPr>
          <w:rFonts w:eastAsiaTheme="minorEastAsia"/>
          <w:color w:val="auto"/>
        </w:rPr>
        <w:t>NSComparisonResult</w:t>
      </w:r>
      <w:proofErr w:type="spellEnd"/>
      <w:r w:rsidRPr="001D60DB">
        <w:rPr>
          <w:rFonts w:eastAsiaTheme="minorEastAsia"/>
          <w:color w:val="auto"/>
        </w:rPr>
        <w:t xml:space="preserve">: </w:t>
      </w:r>
    </w:p>
    <w:p w:rsidR="00E405A0" w:rsidRPr="001D60DB" w:rsidRDefault="00AF105D" w:rsidP="00E405A0">
      <w:pPr>
        <w:pStyle w:val="ListParagraph"/>
        <w:numPr>
          <w:ilvl w:val="0"/>
          <w:numId w:val="7"/>
        </w:numPr>
        <w:tabs>
          <w:tab w:val="num" w:pos="720"/>
        </w:tabs>
        <w:jc w:val="both"/>
        <w:rPr>
          <w:rFonts w:eastAsiaTheme="minorEastAsia"/>
          <w:color w:val="auto"/>
        </w:rPr>
      </w:pPr>
      <w:r w:rsidRPr="001D60DB">
        <w:rPr>
          <w:rFonts w:eastAsiaTheme="minorEastAsia"/>
          <w:color w:val="auto"/>
        </w:rPr>
        <w:t xml:space="preserve">It </w:t>
      </w:r>
      <w:r w:rsidR="00E405A0" w:rsidRPr="001D60DB">
        <w:rPr>
          <w:rFonts w:eastAsiaTheme="minorEastAsia"/>
          <w:color w:val="auto"/>
        </w:rPr>
        <w:t>will return</w:t>
      </w:r>
      <w:r w:rsidRPr="001D60DB">
        <w:rPr>
          <w:rFonts w:eastAsiaTheme="minorEastAsia"/>
          <w:color w:val="auto"/>
        </w:rPr>
        <w:t xml:space="preserve"> </w:t>
      </w:r>
      <w:proofErr w:type="spellStart"/>
      <w:r w:rsidRPr="001D60DB">
        <w:rPr>
          <w:rFonts w:eastAsiaTheme="minorEastAsia"/>
          <w:color w:val="auto"/>
        </w:rPr>
        <w:t>NSOrderedAscending</w:t>
      </w:r>
      <w:proofErr w:type="spellEnd"/>
      <w:r w:rsidR="00CA0001">
        <w:rPr>
          <w:rFonts w:eastAsiaTheme="minorEastAsia"/>
          <w:color w:val="auto"/>
        </w:rPr>
        <w:t>,</w:t>
      </w:r>
      <w:r w:rsidRPr="001D60DB">
        <w:rPr>
          <w:rFonts w:eastAsiaTheme="minorEastAsia"/>
          <w:color w:val="auto"/>
        </w:rPr>
        <w:t xml:space="preserve"> if </w:t>
      </w:r>
      <w:r w:rsidR="001C316C" w:rsidRPr="001D60DB">
        <w:rPr>
          <w:rFonts w:eastAsiaTheme="minorEastAsia"/>
          <w:color w:val="auto"/>
        </w:rPr>
        <w:t>lastName1 &gt; lastNam2</w:t>
      </w:r>
      <w:r w:rsidRPr="001D60DB">
        <w:rPr>
          <w:rFonts w:eastAsiaTheme="minorEastAsia"/>
          <w:color w:val="auto"/>
        </w:rPr>
        <w:t xml:space="preserve">. </w:t>
      </w:r>
    </w:p>
    <w:p w:rsidR="00E405A0" w:rsidRPr="001D60DB" w:rsidRDefault="00AF105D" w:rsidP="00E405A0">
      <w:pPr>
        <w:pStyle w:val="ListParagraph"/>
        <w:numPr>
          <w:ilvl w:val="0"/>
          <w:numId w:val="7"/>
        </w:numPr>
        <w:tabs>
          <w:tab w:val="num" w:pos="720"/>
        </w:tabs>
        <w:jc w:val="both"/>
        <w:rPr>
          <w:rFonts w:eastAsiaTheme="minorEastAsia"/>
          <w:color w:val="auto"/>
        </w:rPr>
      </w:pPr>
      <w:r w:rsidRPr="001D60DB">
        <w:rPr>
          <w:rFonts w:eastAsiaTheme="minorEastAsia"/>
          <w:color w:val="auto"/>
        </w:rPr>
        <w:t xml:space="preserve">It will return </w:t>
      </w:r>
      <w:proofErr w:type="spellStart"/>
      <w:r w:rsidRPr="001D60DB">
        <w:rPr>
          <w:rFonts w:eastAsiaTheme="minorEastAsia"/>
          <w:color w:val="auto"/>
        </w:rPr>
        <w:t>NSOrderedDescending</w:t>
      </w:r>
      <w:proofErr w:type="spellEnd"/>
      <w:r w:rsidR="00CA0001">
        <w:rPr>
          <w:rFonts w:eastAsiaTheme="minorEastAsia"/>
          <w:color w:val="auto"/>
        </w:rPr>
        <w:t>,</w:t>
      </w:r>
      <w:r w:rsidRPr="001D60DB">
        <w:rPr>
          <w:rFonts w:eastAsiaTheme="minorEastAsia"/>
          <w:color w:val="auto"/>
        </w:rPr>
        <w:t xml:space="preserve"> if </w:t>
      </w:r>
      <w:r w:rsidR="001C316C" w:rsidRPr="001D60DB">
        <w:rPr>
          <w:rFonts w:eastAsiaTheme="minorEastAsia"/>
          <w:color w:val="auto"/>
        </w:rPr>
        <w:t>lastName1 &lt; lastNam2</w:t>
      </w:r>
      <w:r w:rsidRPr="001D60DB">
        <w:rPr>
          <w:rFonts w:eastAsiaTheme="minorEastAsia"/>
          <w:color w:val="auto"/>
        </w:rPr>
        <w:t xml:space="preserve">. </w:t>
      </w:r>
    </w:p>
    <w:p w:rsidR="00F559F8" w:rsidRPr="001D60DB" w:rsidRDefault="00E405A0" w:rsidP="00E405A0">
      <w:pPr>
        <w:pStyle w:val="ListParagraph"/>
        <w:numPr>
          <w:ilvl w:val="0"/>
          <w:numId w:val="7"/>
        </w:numPr>
        <w:tabs>
          <w:tab w:val="num" w:pos="720"/>
        </w:tabs>
        <w:jc w:val="both"/>
        <w:rPr>
          <w:rFonts w:eastAsiaTheme="minorEastAsia"/>
        </w:rPr>
      </w:pPr>
      <w:r w:rsidRPr="001D60DB">
        <w:rPr>
          <w:rFonts w:eastAsiaTheme="minorEastAsia"/>
          <w:color w:val="auto"/>
        </w:rPr>
        <w:t>I</w:t>
      </w:r>
      <w:r w:rsidR="00AF105D" w:rsidRPr="001D60DB">
        <w:rPr>
          <w:rFonts w:eastAsiaTheme="minorEastAsia"/>
          <w:color w:val="auto"/>
        </w:rPr>
        <w:t xml:space="preserve">t will return </w:t>
      </w:r>
      <w:proofErr w:type="spellStart"/>
      <w:r w:rsidR="00AF105D" w:rsidRPr="001D60DB">
        <w:rPr>
          <w:rFonts w:eastAsiaTheme="minorEastAsia"/>
          <w:color w:val="auto"/>
        </w:rPr>
        <w:t>NSOrderedSame</w:t>
      </w:r>
      <w:proofErr w:type="spellEnd"/>
      <w:r w:rsidR="00CA0001">
        <w:rPr>
          <w:rFonts w:eastAsiaTheme="minorEastAsia"/>
          <w:color w:val="auto"/>
        </w:rPr>
        <w:t>,</w:t>
      </w:r>
      <w:r w:rsidR="00AF105D" w:rsidRPr="001D60DB">
        <w:rPr>
          <w:rFonts w:eastAsiaTheme="minorEastAsia"/>
          <w:color w:val="auto"/>
        </w:rPr>
        <w:t xml:space="preserve"> if </w:t>
      </w:r>
      <w:r w:rsidRPr="001D60DB">
        <w:rPr>
          <w:rFonts w:eastAsiaTheme="minorEastAsia"/>
          <w:color w:val="auto"/>
        </w:rPr>
        <w:t>lastName1 =</w:t>
      </w:r>
      <w:r w:rsidR="00155BE6" w:rsidRPr="001D60DB">
        <w:rPr>
          <w:rFonts w:eastAsiaTheme="minorEastAsia"/>
          <w:color w:val="auto"/>
        </w:rPr>
        <w:t>=</w:t>
      </w:r>
      <w:r w:rsidRPr="001D60DB">
        <w:rPr>
          <w:rFonts w:eastAsiaTheme="minorEastAsia"/>
          <w:color w:val="auto"/>
        </w:rPr>
        <w:t xml:space="preserve"> lastNam2</w:t>
      </w:r>
      <w:r w:rsidR="00AF105D" w:rsidRPr="001D60DB">
        <w:rPr>
          <w:rFonts w:eastAsiaTheme="minorEastAsia"/>
          <w:color w:val="auto"/>
        </w:rPr>
        <w:t>.</w:t>
      </w:r>
    </w:p>
    <w:p w:rsidR="00F559F8" w:rsidRDefault="00F559F8" w:rsidP="00CF509D">
      <w:pPr>
        <w:tabs>
          <w:tab w:val="num" w:pos="720"/>
        </w:tabs>
        <w:jc w:val="both"/>
        <w:rPr>
          <w:rFonts w:eastAsiaTheme="minorEastAsia"/>
        </w:rPr>
      </w:pPr>
    </w:p>
    <w:p w:rsidR="00F559F8" w:rsidRDefault="00155BE6" w:rsidP="00601DAB">
      <w:pPr>
        <w:rPr>
          <w:rFonts w:eastAsiaTheme="minorEastAsia"/>
        </w:rPr>
      </w:pPr>
      <w:r>
        <w:rPr>
          <w:rFonts w:eastAsiaTheme="minorEastAsia"/>
        </w:rPr>
        <w:t>I noticed that in the provided file, somebody has three names</w:t>
      </w:r>
      <w:r w:rsidR="00601DAB">
        <w:rPr>
          <w:rFonts w:eastAsiaTheme="minorEastAsia"/>
        </w:rPr>
        <w:t>, like “</w:t>
      </w:r>
      <w:r w:rsidR="00601DAB" w:rsidRPr="00601DAB">
        <w:rPr>
          <w:rFonts w:eastAsiaTheme="minorEastAsia"/>
        </w:rPr>
        <w:t>Michael Robert Nyman</w:t>
      </w:r>
      <w:r w:rsidR="00601DAB">
        <w:rPr>
          <w:rFonts w:eastAsiaTheme="minorEastAsia"/>
        </w:rPr>
        <w:t>”</w:t>
      </w:r>
      <w:r w:rsidR="007C7E44">
        <w:rPr>
          <w:rFonts w:eastAsiaTheme="minorEastAsia"/>
        </w:rPr>
        <w:t>. So</w:t>
      </w:r>
      <w:r w:rsidR="00B168D6">
        <w:rPr>
          <w:rFonts w:eastAsiaTheme="minorEastAsia"/>
        </w:rPr>
        <w:t xml:space="preserve"> I use if statement to make sure that</w:t>
      </w:r>
      <w:r w:rsidR="000370F7">
        <w:rPr>
          <w:rFonts w:eastAsiaTheme="minorEastAsia"/>
        </w:rPr>
        <w:t xml:space="preserve"> the </w:t>
      </w:r>
      <w:r w:rsidR="0013490B">
        <w:rPr>
          <w:rFonts w:eastAsiaTheme="minorEastAsia"/>
        </w:rPr>
        <w:t xml:space="preserve">middle </w:t>
      </w:r>
      <w:r w:rsidR="000370F7">
        <w:rPr>
          <w:rFonts w:eastAsiaTheme="minorEastAsia"/>
        </w:rPr>
        <w:t xml:space="preserve">name </w:t>
      </w:r>
      <w:r w:rsidR="0013490B">
        <w:rPr>
          <w:rFonts w:eastAsiaTheme="minorEastAsia"/>
        </w:rPr>
        <w:t xml:space="preserve">is not </w:t>
      </w:r>
      <w:r w:rsidR="000370F7">
        <w:rPr>
          <w:rFonts w:eastAsiaTheme="minorEastAsia"/>
        </w:rPr>
        <w:t>use to compare</w:t>
      </w:r>
      <w:r w:rsidR="0013490B">
        <w:rPr>
          <w:rFonts w:eastAsiaTheme="minorEastAsia"/>
        </w:rPr>
        <w:t xml:space="preserve"> with others</w:t>
      </w:r>
      <w:r w:rsidR="000370F7">
        <w:rPr>
          <w:rFonts w:eastAsiaTheme="minorEastAsia"/>
        </w:rPr>
        <w:t xml:space="preserve">. </w:t>
      </w:r>
    </w:p>
    <w:p w:rsidR="006215F5" w:rsidRDefault="006215F5" w:rsidP="00CF509D">
      <w:pPr>
        <w:tabs>
          <w:tab w:val="num" w:pos="720"/>
        </w:tabs>
        <w:jc w:val="both"/>
        <w:rPr>
          <w:rFonts w:eastAsiaTheme="minorEastAsia"/>
        </w:rPr>
      </w:pPr>
    </w:p>
    <w:p w:rsidR="00831973" w:rsidRDefault="004E6279" w:rsidP="00CF509D">
      <w:pPr>
        <w:tabs>
          <w:tab w:val="num" w:pos="720"/>
        </w:tabs>
        <w:jc w:val="both"/>
      </w:pPr>
      <w:r>
        <w:rPr>
          <w:rFonts w:eastAsiaTheme="minorEastAsia"/>
        </w:rPr>
        <w:t>When the device is rotat</w:t>
      </w:r>
      <w:r w:rsidR="00831973">
        <w:rPr>
          <w:rFonts w:eastAsiaTheme="minorEastAsia"/>
        </w:rPr>
        <w:t>ed, we need a method’s help</w:t>
      </w:r>
      <w:r>
        <w:rPr>
          <w:rFonts w:eastAsiaTheme="minorEastAsia"/>
        </w:rPr>
        <w:t>:</w:t>
      </w:r>
      <w:r w:rsidR="00831973" w:rsidRPr="00831973">
        <w:t xml:space="preserve"> </w:t>
      </w:r>
    </w:p>
    <w:p w:rsidR="004E6279" w:rsidRDefault="00831973" w:rsidP="00CF509D">
      <w:pPr>
        <w:tabs>
          <w:tab w:val="num" w:pos="720"/>
        </w:tabs>
        <w:jc w:val="both"/>
        <w:rPr>
          <w:rFonts w:eastAsiaTheme="minorEastAsia"/>
        </w:rPr>
      </w:pPr>
      <w:r w:rsidRPr="00831973">
        <w:rPr>
          <w:rFonts w:eastAsiaTheme="minorEastAsia"/>
        </w:rPr>
        <w:t>-(</w:t>
      </w:r>
      <w:proofErr w:type="gramStart"/>
      <w:r w:rsidRPr="00831973">
        <w:rPr>
          <w:rFonts w:eastAsiaTheme="minorEastAsia"/>
        </w:rPr>
        <w:t>void</w:t>
      </w:r>
      <w:proofErr w:type="gramEnd"/>
      <w:r w:rsidRPr="00831973">
        <w:rPr>
          <w:rFonts w:eastAsiaTheme="minorEastAsia"/>
        </w:rPr>
        <w:t>)</w:t>
      </w:r>
      <w:proofErr w:type="spellStart"/>
      <w:r w:rsidRPr="00831973">
        <w:rPr>
          <w:rFonts w:eastAsiaTheme="minorEastAsia"/>
        </w:rPr>
        <w:t>didRotateFromInterfaceOrientation</w:t>
      </w:r>
      <w:proofErr w:type="spellEnd"/>
      <w:r w:rsidRPr="00831973">
        <w:rPr>
          <w:rFonts w:eastAsiaTheme="minorEastAsia"/>
        </w:rPr>
        <w:t>:(</w:t>
      </w:r>
      <w:proofErr w:type="spellStart"/>
      <w:r w:rsidRPr="00831973">
        <w:rPr>
          <w:rFonts w:eastAsiaTheme="minorEastAsia"/>
        </w:rPr>
        <w:t>UIInterfaceOrientation</w:t>
      </w:r>
      <w:proofErr w:type="spellEnd"/>
      <w:r w:rsidRPr="00831973">
        <w:rPr>
          <w:rFonts w:eastAsiaTheme="minorEastAsia"/>
        </w:rPr>
        <w:t>)</w:t>
      </w:r>
      <w:proofErr w:type="spellStart"/>
      <w:r w:rsidRPr="00831973">
        <w:rPr>
          <w:rFonts w:eastAsiaTheme="minorEastAsia"/>
        </w:rPr>
        <w:t>fromInterfaceOrientation</w:t>
      </w:r>
      <w:proofErr w:type="spellEnd"/>
      <w:r w:rsidR="00F10179">
        <w:rPr>
          <w:rFonts w:eastAsiaTheme="minorEastAsia"/>
        </w:rPr>
        <w:t>.</w:t>
      </w:r>
    </w:p>
    <w:p w:rsidR="00E11FD5" w:rsidRDefault="00F10179" w:rsidP="00CF509D">
      <w:pPr>
        <w:tabs>
          <w:tab w:val="num" w:pos="720"/>
        </w:tabs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831973">
        <w:rPr>
          <w:rFonts w:eastAsiaTheme="minorEastAsia"/>
        </w:rPr>
        <w:t xml:space="preserve">his method is called automatically when the device is </w:t>
      </w:r>
      <w:r w:rsidR="00264CBB">
        <w:rPr>
          <w:rFonts w:eastAsiaTheme="minorEastAsia"/>
        </w:rPr>
        <w:t>finished rotation. To detect the d</w:t>
      </w:r>
      <w:r w:rsidR="003A0843">
        <w:rPr>
          <w:rFonts w:eastAsiaTheme="minorEastAsia"/>
        </w:rPr>
        <w:t>e</w:t>
      </w:r>
      <w:r w:rsidR="005A345F">
        <w:rPr>
          <w:rFonts w:eastAsiaTheme="minorEastAsia"/>
        </w:rPr>
        <w:t xml:space="preserve">vice’s orientation, we </w:t>
      </w:r>
      <w:r w:rsidR="00E11FD5">
        <w:rPr>
          <w:rFonts w:eastAsiaTheme="minorEastAsia"/>
        </w:rPr>
        <w:t>can use if statement to</w:t>
      </w:r>
      <w:r w:rsidR="005A345F">
        <w:rPr>
          <w:rFonts w:eastAsiaTheme="minorEastAsia"/>
        </w:rPr>
        <w:t xml:space="preserve"> check </w:t>
      </w:r>
      <w:r w:rsidR="0022287B">
        <w:rPr>
          <w:rFonts w:eastAsiaTheme="minorEastAsia"/>
        </w:rPr>
        <w:t>property:</w:t>
      </w:r>
      <w:r w:rsidR="005A345F">
        <w:rPr>
          <w:rFonts w:eastAsiaTheme="minorEastAsia"/>
        </w:rPr>
        <w:t xml:space="preserve"> </w:t>
      </w:r>
      <w:proofErr w:type="spellStart"/>
      <w:r w:rsidR="003A0843" w:rsidRPr="003A0843">
        <w:rPr>
          <w:rFonts w:eastAsiaTheme="minorEastAsia"/>
        </w:rPr>
        <w:t>interfaceOrientation</w:t>
      </w:r>
      <w:proofErr w:type="spellEnd"/>
      <w:r w:rsidR="005A345F">
        <w:rPr>
          <w:rFonts w:eastAsiaTheme="minorEastAsia"/>
        </w:rPr>
        <w:t xml:space="preserve">. </w:t>
      </w:r>
      <w:r w:rsidR="00A71AE6">
        <w:rPr>
          <w:rFonts w:eastAsiaTheme="minorEastAsia"/>
        </w:rPr>
        <w:t xml:space="preserve">It has four values, </w:t>
      </w:r>
      <w:r w:rsidR="00E11FD5">
        <w:rPr>
          <w:rFonts w:eastAsiaTheme="minorEastAsia"/>
        </w:rPr>
        <w:t>they</w:t>
      </w:r>
      <w:r w:rsidR="00A71AE6">
        <w:rPr>
          <w:rFonts w:eastAsiaTheme="minorEastAsia"/>
        </w:rPr>
        <w:t xml:space="preserve"> are</w:t>
      </w:r>
      <w:r w:rsidR="005A22DA">
        <w:rPr>
          <w:rFonts w:eastAsiaTheme="minorEastAsia"/>
        </w:rPr>
        <w:t>:</w:t>
      </w:r>
    </w:p>
    <w:p w:rsidR="00E11FD5" w:rsidRPr="005A22DA" w:rsidRDefault="00E11FD5" w:rsidP="00E11FD5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rFonts w:ascii="Menlo Regular" w:eastAsiaTheme="minorEastAsia" w:hAnsi="Menlo Regular" w:cs="Menlo Regular"/>
          <w:color w:val="auto"/>
        </w:rPr>
      </w:pPr>
      <w:proofErr w:type="spellStart"/>
      <w:r w:rsidRPr="005A22DA">
        <w:rPr>
          <w:rFonts w:ascii="Menlo Regular" w:eastAsiaTheme="minorEastAsia" w:hAnsi="Menlo Regular" w:cs="Menlo Regular"/>
          <w:color w:val="auto"/>
        </w:rPr>
        <w:t>UIInterfaceOrientationPortrait</w:t>
      </w:r>
      <w:proofErr w:type="spellEnd"/>
    </w:p>
    <w:p w:rsidR="00E11FD5" w:rsidRPr="005A22DA" w:rsidRDefault="00A71AE6" w:rsidP="00E11FD5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rFonts w:ascii="Menlo Regular" w:eastAsiaTheme="minorEastAsia" w:hAnsi="Menlo Regular" w:cs="Menlo Regular"/>
          <w:color w:val="auto"/>
        </w:rPr>
      </w:pPr>
      <w:proofErr w:type="spellStart"/>
      <w:r w:rsidRPr="005A22DA">
        <w:rPr>
          <w:rFonts w:ascii="Menlo Regular" w:eastAsiaTheme="minorEastAsia" w:hAnsi="Menlo Regular" w:cs="Menlo Regular"/>
          <w:color w:val="auto"/>
        </w:rPr>
        <w:t>UIInterfaceOrientationPortrait</w:t>
      </w:r>
      <w:r w:rsidR="00E11FD5" w:rsidRPr="005A22DA">
        <w:rPr>
          <w:rFonts w:ascii="Menlo Regular" w:eastAsiaTheme="minorEastAsia" w:hAnsi="Menlo Regular" w:cs="Menlo Regular"/>
          <w:color w:val="auto"/>
        </w:rPr>
        <w:t>UpsideDown</w:t>
      </w:r>
      <w:proofErr w:type="spellEnd"/>
    </w:p>
    <w:p w:rsidR="00831973" w:rsidRPr="005A22DA" w:rsidRDefault="00A71AE6" w:rsidP="00E11FD5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rFonts w:ascii="Menlo Regular" w:eastAsiaTheme="minorEastAsia" w:hAnsi="Menlo Regular" w:cs="Menlo Regular"/>
          <w:color w:val="auto"/>
        </w:rPr>
      </w:pPr>
      <w:proofErr w:type="spellStart"/>
      <w:r w:rsidRPr="005A22DA">
        <w:rPr>
          <w:rFonts w:ascii="Menlo Regular" w:eastAsiaTheme="minorEastAsia" w:hAnsi="Menlo Regular" w:cs="Menlo Regular"/>
          <w:color w:val="auto"/>
        </w:rPr>
        <w:t>UIIn</w:t>
      </w:r>
      <w:r w:rsidR="00E11FD5" w:rsidRPr="005A22DA">
        <w:rPr>
          <w:rFonts w:ascii="Menlo Regular" w:eastAsiaTheme="minorEastAsia" w:hAnsi="Menlo Regular" w:cs="Menlo Regular"/>
          <w:color w:val="auto"/>
        </w:rPr>
        <w:t>terfaceOrientationLandscapeLeft</w:t>
      </w:r>
      <w:proofErr w:type="spellEnd"/>
    </w:p>
    <w:p w:rsidR="00E11FD5" w:rsidRPr="005A22DA" w:rsidRDefault="00A71AE6" w:rsidP="00E11FD5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rFonts w:ascii="Menlo Regular" w:eastAsiaTheme="minorEastAsia" w:hAnsi="Menlo Regular" w:cs="Menlo Regular"/>
          <w:color w:val="auto"/>
        </w:rPr>
      </w:pPr>
      <w:proofErr w:type="spellStart"/>
      <w:r w:rsidRPr="005A22DA">
        <w:rPr>
          <w:rFonts w:ascii="Menlo Regular" w:eastAsiaTheme="minorEastAsia" w:hAnsi="Menlo Regular" w:cs="Menlo Regular"/>
          <w:color w:val="auto"/>
        </w:rPr>
        <w:t>UIInterfaceOrientationLandscapeRight</w:t>
      </w:r>
      <w:proofErr w:type="spellEnd"/>
    </w:p>
    <w:p w:rsidR="00437142" w:rsidRPr="001A1BA4" w:rsidRDefault="00E11FD5" w:rsidP="00437142">
      <w:pPr>
        <w:widowControl w:val="0"/>
        <w:tabs>
          <w:tab w:val="left" w:pos="560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color w:val="auto"/>
          <w:sz w:val="24"/>
          <w:szCs w:val="24"/>
        </w:rPr>
      </w:pPr>
      <w:r w:rsidRPr="00D74E91">
        <w:rPr>
          <w:rFonts w:eastAsiaTheme="minorEastAsia"/>
          <w:color w:val="auto"/>
          <w:sz w:val="24"/>
          <w:szCs w:val="24"/>
        </w:rPr>
        <w:t>If the condition is matched, we can</w:t>
      </w:r>
      <w:r w:rsidR="00D74E91" w:rsidRPr="00D74E91">
        <w:rPr>
          <w:rFonts w:eastAsiaTheme="minorEastAsia"/>
          <w:color w:val="auto"/>
          <w:sz w:val="24"/>
          <w:szCs w:val="24"/>
        </w:rPr>
        <w:t xml:space="preserve"> sort the array by our requirements.</w:t>
      </w:r>
      <w:r w:rsidR="009C74F7" w:rsidRPr="00D74E91">
        <w:rPr>
          <w:rFonts w:eastAsiaTheme="minorEastAsia"/>
          <w:color w:val="auto"/>
          <w:sz w:val="24"/>
          <w:szCs w:val="24"/>
        </w:rPr>
        <w:t xml:space="preserve"> </w:t>
      </w:r>
      <w:r w:rsidR="00D74E91">
        <w:rPr>
          <w:rFonts w:eastAsiaTheme="minorEastAsia"/>
          <w:color w:val="auto"/>
          <w:sz w:val="24"/>
          <w:szCs w:val="24"/>
        </w:rPr>
        <w:t>Finally, the</w:t>
      </w:r>
      <w:r w:rsidR="00437142">
        <w:rPr>
          <w:rFonts w:eastAsiaTheme="minorEastAsia"/>
          <w:color w:val="auto"/>
          <w:sz w:val="24"/>
          <w:szCs w:val="24"/>
        </w:rPr>
        <w:t xml:space="preserve"> </w:t>
      </w:r>
      <w:r w:rsidR="00437142" w:rsidRPr="001A1BA4">
        <w:rPr>
          <w:rFonts w:ascii="Menlo Regular" w:eastAsiaTheme="minorEastAsia" w:hAnsi="Menlo Regular" w:cs="Menlo Regular"/>
          <w:color w:val="auto"/>
          <w:sz w:val="24"/>
          <w:szCs w:val="24"/>
        </w:rPr>
        <w:t>[</w:t>
      </w:r>
      <w:proofErr w:type="spellStart"/>
      <w:r w:rsidR="00437142" w:rsidRPr="001A1BA4">
        <w:rPr>
          <w:rFonts w:ascii="Menlo Regular" w:eastAsiaTheme="minorEastAsia" w:hAnsi="Menlo Regular" w:cs="Menlo Regular"/>
          <w:color w:val="auto"/>
          <w:sz w:val="24"/>
          <w:szCs w:val="24"/>
        </w:rPr>
        <w:t>self.tableView</w:t>
      </w:r>
      <w:proofErr w:type="spellEnd"/>
      <w:r w:rsidR="00437142" w:rsidRPr="001A1BA4">
        <w:rPr>
          <w:rFonts w:ascii="Menlo Regular" w:eastAsiaTheme="minorEastAsia" w:hAnsi="Menlo Regular" w:cs="Menlo Regular"/>
          <w:color w:val="auto"/>
          <w:sz w:val="24"/>
          <w:szCs w:val="24"/>
        </w:rPr>
        <w:t xml:space="preserve"> </w:t>
      </w:r>
      <w:proofErr w:type="spellStart"/>
      <w:r w:rsidR="00437142" w:rsidRPr="001A1BA4">
        <w:rPr>
          <w:rFonts w:ascii="Menlo Regular" w:eastAsiaTheme="minorEastAsia" w:hAnsi="Menlo Regular" w:cs="Menlo Regular"/>
          <w:color w:val="auto"/>
          <w:sz w:val="24"/>
          <w:szCs w:val="24"/>
        </w:rPr>
        <w:t>reloadData</w:t>
      </w:r>
      <w:proofErr w:type="spellEnd"/>
      <w:r w:rsidR="00437142" w:rsidRPr="001A1BA4">
        <w:rPr>
          <w:rFonts w:ascii="Menlo Regular" w:eastAsiaTheme="minorEastAsia" w:hAnsi="Menlo Regular" w:cs="Menlo Regular"/>
          <w:color w:val="auto"/>
          <w:sz w:val="24"/>
          <w:szCs w:val="24"/>
        </w:rPr>
        <w:t xml:space="preserve">]; </w:t>
      </w:r>
      <w:r w:rsidR="00437142" w:rsidRPr="001A1BA4">
        <w:rPr>
          <w:rFonts w:eastAsiaTheme="minorEastAsia"/>
          <w:color w:val="auto"/>
          <w:sz w:val="24"/>
          <w:szCs w:val="24"/>
        </w:rPr>
        <w:t xml:space="preserve">should be call to reload data after sort </w:t>
      </w:r>
      <w:r w:rsidR="001B0E3F" w:rsidRPr="001A1BA4">
        <w:rPr>
          <w:rFonts w:eastAsiaTheme="minorEastAsia"/>
          <w:color w:val="auto"/>
          <w:sz w:val="24"/>
          <w:szCs w:val="24"/>
        </w:rPr>
        <w:t>array</w:t>
      </w:r>
      <w:r w:rsidR="0013685B" w:rsidRPr="001A1BA4">
        <w:rPr>
          <w:rFonts w:eastAsiaTheme="minorEastAsia"/>
          <w:color w:val="auto"/>
          <w:sz w:val="24"/>
          <w:szCs w:val="24"/>
        </w:rPr>
        <w:t>.</w:t>
      </w:r>
    </w:p>
    <w:p w:rsidR="00DC0DCF" w:rsidRDefault="00DC0DCF" w:rsidP="00CF509D">
      <w:pPr>
        <w:tabs>
          <w:tab w:val="num" w:pos="720"/>
        </w:tabs>
        <w:jc w:val="both"/>
        <w:rPr>
          <w:rFonts w:ascii="Menlo Regular" w:eastAsiaTheme="minorEastAsia" w:hAnsi="Menlo Regular" w:cs="Menlo Regular"/>
          <w:color w:val="00A0FF"/>
          <w:sz w:val="24"/>
          <w:szCs w:val="24"/>
        </w:rPr>
      </w:pPr>
      <w:bookmarkStart w:id="0" w:name="_GoBack"/>
      <w:bookmarkEnd w:id="0"/>
    </w:p>
    <w:p w:rsidR="009C74F7" w:rsidRPr="00DC0DCF" w:rsidRDefault="00DC0DCF" w:rsidP="00CF509D">
      <w:pPr>
        <w:tabs>
          <w:tab w:val="num" w:pos="720"/>
        </w:tabs>
        <w:jc w:val="both"/>
        <w:rPr>
          <w:rFonts w:ascii="Menlo Regular" w:eastAsiaTheme="minorEastAsia" w:hAnsi="Menlo Regular" w:cs="Menlo Regular"/>
          <w:color w:val="00A0FF"/>
          <w:sz w:val="24"/>
          <w:szCs w:val="24"/>
        </w:rPr>
      </w:pPr>
      <w:r>
        <w:rPr>
          <w:rFonts w:ascii="Menlo Regular" w:eastAsiaTheme="minorEastAsia" w:hAnsi="Menlo Regular" w:cs="Menlo Regular"/>
          <w:noProof/>
          <w:color w:val="00A0FF"/>
          <w:sz w:val="24"/>
          <w:szCs w:val="24"/>
        </w:rPr>
        <w:drawing>
          <wp:inline distT="0" distB="0" distL="0" distR="0">
            <wp:extent cx="1856762" cy="3489634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34" cy="349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0DCF">
        <w:rPr>
          <w:rFonts w:ascii="Menlo Regular" w:eastAsiaTheme="minorEastAsia" w:hAnsi="Menlo Regular" w:cs="Menlo Regular"/>
          <w:color w:val="00A0FF"/>
          <w:sz w:val="24"/>
          <w:szCs w:val="24"/>
        </w:rPr>
        <w:drawing>
          <wp:inline distT="0" distB="0" distL="0" distR="0">
            <wp:extent cx="3932815" cy="2092569"/>
            <wp:effectExtent l="25400" t="0" r="41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523" cy="209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E6" w:rsidRDefault="00A71AE6" w:rsidP="00CF509D">
      <w:pPr>
        <w:tabs>
          <w:tab w:val="num" w:pos="720"/>
        </w:tabs>
        <w:jc w:val="both"/>
        <w:rPr>
          <w:rFonts w:eastAsiaTheme="minorEastAsia"/>
        </w:rPr>
      </w:pPr>
    </w:p>
    <w:p w:rsidR="00E54B33" w:rsidRPr="008C6017" w:rsidRDefault="009D1EFE" w:rsidP="00CF509D">
      <w:pPr>
        <w:tabs>
          <w:tab w:val="num" w:pos="7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E54B33" w:rsidRPr="008C6017" w:rsidSect="00A1375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059" w:rsidRDefault="00077059" w:rsidP="007E314A">
      <w:pPr>
        <w:spacing w:line="240" w:lineRule="auto"/>
      </w:pPr>
      <w:r>
        <w:separator/>
      </w:r>
    </w:p>
  </w:endnote>
  <w:endnote w:type="continuationSeparator" w:id="0">
    <w:p w:rsidR="00077059" w:rsidRDefault="00077059" w:rsidP="007E3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宋体">
    <w:altName w:val="Hei"/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059" w:rsidRDefault="00077059" w:rsidP="002C6F56">
    <w:r>
      <w:t>HIT3329 6555985 Chao Zhao</w:t>
    </w:r>
  </w:p>
  <w:p w:rsidR="00077059" w:rsidRDefault="0007705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059" w:rsidRDefault="00077059" w:rsidP="007E314A">
      <w:pPr>
        <w:spacing w:line="240" w:lineRule="auto"/>
      </w:pPr>
      <w:r>
        <w:separator/>
      </w:r>
    </w:p>
  </w:footnote>
  <w:footnote w:type="continuationSeparator" w:id="0">
    <w:p w:rsidR="00077059" w:rsidRDefault="00077059" w:rsidP="007E314A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059" w:rsidRDefault="00077059" w:rsidP="002C6F56">
    <w:r>
      <w:t>HIT3329 6555985 Chao Zhao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A7447EE"/>
    <w:multiLevelType w:val="hybridMultilevel"/>
    <w:tmpl w:val="683E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03413"/>
    <w:multiLevelType w:val="hybridMultilevel"/>
    <w:tmpl w:val="DCD2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A34A0"/>
    <w:multiLevelType w:val="hybridMultilevel"/>
    <w:tmpl w:val="BF943336"/>
    <w:lvl w:ilvl="0" w:tplc="6FA0D46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 w:grammar="clean"/>
  <w:stylePaneFormatFilter w:val="1708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1774F5"/>
    <w:rsid w:val="00005DEC"/>
    <w:rsid w:val="000246FC"/>
    <w:rsid w:val="00031D36"/>
    <w:rsid w:val="000323F0"/>
    <w:rsid w:val="000370F7"/>
    <w:rsid w:val="00052EF1"/>
    <w:rsid w:val="0005359C"/>
    <w:rsid w:val="00057ACD"/>
    <w:rsid w:val="00075E0B"/>
    <w:rsid w:val="00077059"/>
    <w:rsid w:val="00077EDB"/>
    <w:rsid w:val="0008308A"/>
    <w:rsid w:val="00087A08"/>
    <w:rsid w:val="00095A69"/>
    <w:rsid w:val="000A744B"/>
    <w:rsid w:val="000B0EB3"/>
    <w:rsid w:val="001045CE"/>
    <w:rsid w:val="001050EB"/>
    <w:rsid w:val="001116D2"/>
    <w:rsid w:val="0012358C"/>
    <w:rsid w:val="0012555A"/>
    <w:rsid w:val="001318C9"/>
    <w:rsid w:val="0013490B"/>
    <w:rsid w:val="0013685B"/>
    <w:rsid w:val="00141976"/>
    <w:rsid w:val="00150927"/>
    <w:rsid w:val="00155BE6"/>
    <w:rsid w:val="001774F5"/>
    <w:rsid w:val="00183B3E"/>
    <w:rsid w:val="001A1BA4"/>
    <w:rsid w:val="001B0E3F"/>
    <w:rsid w:val="001C0A58"/>
    <w:rsid w:val="001C316C"/>
    <w:rsid w:val="001C6273"/>
    <w:rsid w:val="001D60DB"/>
    <w:rsid w:val="001F2EA8"/>
    <w:rsid w:val="00200B97"/>
    <w:rsid w:val="00207F05"/>
    <w:rsid w:val="0021421A"/>
    <w:rsid w:val="00221491"/>
    <w:rsid w:val="0022287B"/>
    <w:rsid w:val="002269BE"/>
    <w:rsid w:val="00260695"/>
    <w:rsid w:val="00264CBB"/>
    <w:rsid w:val="00281799"/>
    <w:rsid w:val="00293E99"/>
    <w:rsid w:val="002A4FA5"/>
    <w:rsid w:val="002B5916"/>
    <w:rsid w:val="002C0EB7"/>
    <w:rsid w:val="002C6F56"/>
    <w:rsid w:val="002F7441"/>
    <w:rsid w:val="0034097F"/>
    <w:rsid w:val="00352D88"/>
    <w:rsid w:val="00355DDF"/>
    <w:rsid w:val="00357638"/>
    <w:rsid w:val="00367460"/>
    <w:rsid w:val="00381D5F"/>
    <w:rsid w:val="00382203"/>
    <w:rsid w:val="003A0843"/>
    <w:rsid w:val="003B06D6"/>
    <w:rsid w:val="003E4150"/>
    <w:rsid w:val="004032D0"/>
    <w:rsid w:val="00417DC2"/>
    <w:rsid w:val="0043400A"/>
    <w:rsid w:val="004341F7"/>
    <w:rsid w:val="0043701A"/>
    <w:rsid w:val="00437142"/>
    <w:rsid w:val="00443BDE"/>
    <w:rsid w:val="00446BB1"/>
    <w:rsid w:val="004707F8"/>
    <w:rsid w:val="00472199"/>
    <w:rsid w:val="004B43D4"/>
    <w:rsid w:val="004D0602"/>
    <w:rsid w:val="004D46C6"/>
    <w:rsid w:val="004E6279"/>
    <w:rsid w:val="004F148B"/>
    <w:rsid w:val="004F48B0"/>
    <w:rsid w:val="004F48BD"/>
    <w:rsid w:val="004F6CE6"/>
    <w:rsid w:val="00500B06"/>
    <w:rsid w:val="00504A57"/>
    <w:rsid w:val="0057122D"/>
    <w:rsid w:val="0058387D"/>
    <w:rsid w:val="0058759B"/>
    <w:rsid w:val="005908B6"/>
    <w:rsid w:val="005A22DA"/>
    <w:rsid w:val="005A345F"/>
    <w:rsid w:val="005A4910"/>
    <w:rsid w:val="005E385F"/>
    <w:rsid w:val="00601DAB"/>
    <w:rsid w:val="006020A5"/>
    <w:rsid w:val="00605905"/>
    <w:rsid w:val="00605F7D"/>
    <w:rsid w:val="00617E89"/>
    <w:rsid w:val="006215F5"/>
    <w:rsid w:val="00632603"/>
    <w:rsid w:val="00634156"/>
    <w:rsid w:val="0063799D"/>
    <w:rsid w:val="0064497F"/>
    <w:rsid w:val="0065489C"/>
    <w:rsid w:val="006577CC"/>
    <w:rsid w:val="006752B1"/>
    <w:rsid w:val="00676123"/>
    <w:rsid w:val="0069277A"/>
    <w:rsid w:val="006A4127"/>
    <w:rsid w:val="006D5C41"/>
    <w:rsid w:val="006F5F9C"/>
    <w:rsid w:val="00706DF9"/>
    <w:rsid w:val="00710AD5"/>
    <w:rsid w:val="007153AB"/>
    <w:rsid w:val="007321EF"/>
    <w:rsid w:val="00737215"/>
    <w:rsid w:val="007407E4"/>
    <w:rsid w:val="007459CE"/>
    <w:rsid w:val="007646A7"/>
    <w:rsid w:val="00786103"/>
    <w:rsid w:val="00786DBC"/>
    <w:rsid w:val="007A4ECC"/>
    <w:rsid w:val="007B1341"/>
    <w:rsid w:val="007C41C6"/>
    <w:rsid w:val="007C428C"/>
    <w:rsid w:val="007C7E44"/>
    <w:rsid w:val="007E314A"/>
    <w:rsid w:val="007E6595"/>
    <w:rsid w:val="00831973"/>
    <w:rsid w:val="00837AE0"/>
    <w:rsid w:val="00864E14"/>
    <w:rsid w:val="0089268D"/>
    <w:rsid w:val="008952D4"/>
    <w:rsid w:val="008B7F8F"/>
    <w:rsid w:val="008C083B"/>
    <w:rsid w:val="008C6017"/>
    <w:rsid w:val="008C6A99"/>
    <w:rsid w:val="008D4D25"/>
    <w:rsid w:val="008E01D6"/>
    <w:rsid w:val="008E080F"/>
    <w:rsid w:val="008E1151"/>
    <w:rsid w:val="009116C6"/>
    <w:rsid w:val="00917CEC"/>
    <w:rsid w:val="00922F2A"/>
    <w:rsid w:val="00923858"/>
    <w:rsid w:val="00923C69"/>
    <w:rsid w:val="00955B80"/>
    <w:rsid w:val="0098229F"/>
    <w:rsid w:val="00986FAD"/>
    <w:rsid w:val="0099331E"/>
    <w:rsid w:val="00997A4F"/>
    <w:rsid w:val="009A492B"/>
    <w:rsid w:val="009A5D63"/>
    <w:rsid w:val="009B2B79"/>
    <w:rsid w:val="009C74F7"/>
    <w:rsid w:val="009D1EFE"/>
    <w:rsid w:val="00A02CBD"/>
    <w:rsid w:val="00A03AF0"/>
    <w:rsid w:val="00A13757"/>
    <w:rsid w:val="00A1409F"/>
    <w:rsid w:val="00A25B03"/>
    <w:rsid w:val="00A315D5"/>
    <w:rsid w:val="00A357F7"/>
    <w:rsid w:val="00A45462"/>
    <w:rsid w:val="00A61ADA"/>
    <w:rsid w:val="00A652E5"/>
    <w:rsid w:val="00A71AE6"/>
    <w:rsid w:val="00AE08E3"/>
    <w:rsid w:val="00AE6AF3"/>
    <w:rsid w:val="00AF105D"/>
    <w:rsid w:val="00B06894"/>
    <w:rsid w:val="00B074AE"/>
    <w:rsid w:val="00B1609A"/>
    <w:rsid w:val="00B168D6"/>
    <w:rsid w:val="00B214AD"/>
    <w:rsid w:val="00B22563"/>
    <w:rsid w:val="00B24F56"/>
    <w:rsid w:val="00B44B75"/>
    <w:rsid w:val="00B51F74"/>
    <w:rsid w:val="00B55B23"/>
    <w:rsid w:val="00B710B6"/>
    <w:rsid w:val="00B779E1"/>
    <w:rsid w:val="00B8594D"/>
    <w:rsid w:val="00BE6CD8"/>
    <w:rsid w:val="00C02236"/>
    <w:rsid w:val="00C037BD"/>
    <w:rsid w:val="00C27484"/>
    <w:rsid w:val="00C31CDB"/>
    <w:rsid w:val="00C34DD9"/>
    <w:rsid w:val="00C44DEC"/>
    <w:rsid w:val="00C5412F"/>
    <w:rsid w:val="00C612DF"/>
    <w:rsid w:val="00C738F9"/>
    <w:rsid w:val="00C87B50"/>
    <w:rsid w:val="00CA0001"/>
    <w:rsid w:val="00CC4EE5"/>
    <w:rsid w:val="00CC6089"/>
    <w:rsid w:val="00CD5C28"/>
    <w:rsid w:val="00CD7ECA"/>
    <w:rsid w:val="00CF509D"/>
    <w:rsid w:val="00D03FA0"/>
    <w:rsid w:val="00D122B1"/>
    <w:rsid w:val="00D15049"/>
    <w:rsid w:val="00D40904"/>
    <w:rsid w:val="00D417B7"/>
    <w:rsid w:val="00D44788"/>
    <w:rsid w:val="00D505CA"/>
    <w:rsid w:val="00D74E91"/>
    <w:rsid w:val="00D81A59"/>
    <w:rsid w:val="00DA54B5"/>
    <w:rsid w:val="00DC0DCF"/>
    <w:rsid w:val="00DC73D2"/>
    <w:rsid w:val="00DC7FC5"/>
    <w:rsid w:val="00DF53BF"/>
    <w:rsid w:val="00E04E86"/>
    <w:rsid w:val="00E11FD5"/>
    <w:rsid w:val="00E27E8B"/>
    <w:rsid w:val="00E33D91"/>
    <w:rsid w:val="00E405A0"/>
    <w:rsid w:val="00E54B33"/>
    <w:rsid w:val="00E54C8F"/>
    <w:rsid w:val="00E8771C"/>
    <w:rsid w:val="00E9154E"/>
    <w:rsid w:val="00ED4486"/>
    <w:rsid w:val="00EE17B6"/>
    <w:rsid w:val="00EF6DF4"/>
    <w:rsid w:val="00F04BC7"/>
    <w:rsid w:val="00F07F39"/>
    <w:rsid w:val="00F10179"/>
    <w:rsid w:val="00F2200A"/>
    <w:rsid w:val="00F23AE4"/>
    <w:rsid w:val="00F559F8"/>
    <w:rsid w:val="00F56BBE"/>
    <w:rsid w:val="00F707B9"/>
    <w:rsid w:val="00F7125E"/>
    <w:rsid w:val="00F71AFF"/>
    <w:rsid w:val="00F816C9"/>
    <w:rsid w:val="00F958FF"/>
    <w:rsid w:val="00FA6566"/>
    <w:rsid w:val="00FD24C0"/>
  </w:rsids>
  <m:mathPr>
    <m:mathFont m:val="Comic Sans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F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14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14A"/>
    <w:rPr>
      <w:rFonts w:ascii="Arial" w:eastAsia="Arial" w:hAnsi="Arial" w:cs="Arial"/>
      <w:color w:val="00000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314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14A"/>
    <w:rPr>
      <w:rFonts w:ascii="Arial" w:eastAsia="Arial" w:hAnsi="Arial" w:cs="Arial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23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19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99"/>
    <w:rPr>
      <w:rFonts w:ascii="Lucida Grande" w:eastAsia="Arial" w:hAnsi="Lucida Grande" w:cs="Lucida Grande"/>
      <w:color w:val="000000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7C428C"/>
    <w:rPr>
      <w:rFonts w:ascii="Arial" w:eastAsia="Arial" w:hAnsi="Arial" w:cs="Arial"/>
      <w:color w:val="000000"/>
      <w:sz w:val="22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428C"/>
    <w:pPr>
      <w:spacing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428C"/>
    <w:rPr>
      <w:rFonts w:ascii="Lucida Grande" w:eastAsia="Arial" w:hAnsi="Lucida Grande" w:cs="Lucida Grande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F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14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14A"/>
    <w:rPr>
      <w:rFonts w:ascii="Arial" w:eastAsia="Arial" w:hAnsi="Arial" w:cs="Arial"/>
      <w:color w:val="00000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314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14A"/>
    <w:rPr>
      <w:rFonts w:ascii="Arial" w:eastAsia="Arial" w:hAnsi="Arial" w:cs="Arial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23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19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99"/>
    <w:rPr>
      <w:rFonts w:ascii="Lucida Grande" w:eastAsia="Arial" w:hAnsi="Lucida Grande" w:cs="Lucida Grande"/>
      <w:color w:val="000000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7C428C"/>
    <w:rPr>
      <w:rFonts w:ascii="Arial" w:eastAsia="Arial" w:hAnsi="Arial" w:cs="Arial"/>
      <w:color w:val="000000"/>
      <w:sz w:val="22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428C"/>
    <w:pPr>
      <w:spacing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428C"/>
    <w:rPr>
      <w:rFonts w:ascii="Lucida Grande" w:eastAsia="Arial" w:hAnsi="Lucida Grande" w:cs="Lucida Grande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D1BFA-E6B6-CD4E-A1C1-D0B7CB39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698</Words>
  <Characters>3984</Characters>
  <Application>Microsoft Macintosh Word</Application>
  <DocSecurity>0</DocSecurity>
  <Lines>33</Lines>
  <Paragraphs>7</Paragraphs>
  <ScaleCrop>false</ScaleCrop>
  <Company>Swinburne University of Technology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Swinburne University</cp:lastModifiedBy>
  <cp:revision>16</cp:revision>
  <dcterms:created xsi:type="dcterms:W3CDTF">2011-09-24T09:54:00Z</dcterms:created>
  <dcterms:modified xsi:type="dcterms:W3CDTF">2011-10-11T09:20:00Z</dcterms:modified>
</cp:coreProperties>
</file>