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8F43E" w14:textId="77777777" w:rsidR="00773B0F" w:rsidRDefault="00773B0F" w:rsidP="005F514A">
      <w:pPr>
        <w:jc w:val="center"/>
      </w:pPr>
      <w:r>
        <w:rPr>
          <w:b/>
          <w:bCs/>
          <w:sz w:val="28"/>
          <w:szCs w:val="28"/>
        </w:rPr>
        <w:t>ASSIGNMENT 6 - Model-View-Controller Pattern, App Lifecycle</w:t>
      </w:r>
    </w:p>
    <w:p w14:paraId="1319F1E1" w14:textId="78462E47" w:rsidR="00773B0F" w:rsidRDefault="00DE4D4C" w:rsidP="005F514A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Due Week 10</w:t>
      </w:r>
    </w:p>
    <w:p w14:paraId="6CEA6C35" w14:textId="77777777" w:rsidR="00DE4D4C" w:rsidRPr="0012042B" w:rsidRDefault="00DE4D4C" w:rsidP="00773B0F">
      <w:pPr>
        <w:rPr>
          <w:iCs/>
          <w:sz w:val="28"/>
          <w:szCs w:val="28"/>
        </w:rPr>
      </w:pPr>
    </w:p>
    <w:p w14:paraId="7FCE1A17" w14:textId="279CB566" w:rsidR="008F2FF5" w:rsidRDefault="00773B0F" w:rsidP="00773B0F">
      <w:pPr>
        <w:rPr>
          <w:rFonts w:ascii="宋体" w:eastAsia="宋体" w:hAnsi="宋体" w:cs="宋体"/>
          <w:b/>
          <w:bCs/>
          <w:lang w:eastAsia="zh-CN"/>
        </w:rPr>
      </w:pPr>
      <w:r>
        <w:rPr>
          <w:b/>
          <w:bCs/>
        </w:rPr>
        <w:t>Task 1 - Separate Your Concerns, Part II</w:t>
      </w:r>
    </w:p>
    <w:p w14:paraId="691FAB67" w14:textId="77777777" w:rsidR="009C38F4" w:rsidRDefault="009C38F4" w:rsidP="00773B0F">
      <w:pPr>
        <w:rPr>
          <w:rFonts w:eastAsia="宋体"/>
          <w:b/>
          <w:bCs/>
          <w:lang w:eastAsia="zh-CN"/>
        </w:rPr>
      </w:pPr>
    </w:p>
    <w:p w14:paraId="33EA7343" w14:textId="263F12AA" w:rsidR="00BE4365" w:rsidRDefault="00BE4365" w:rsidP="00BE4365">
      <w:pPr>
        <w:pStyle w:val="ListParagraph"/>
        <w:numPr>
          <w:ilvl w:val="1"/>
          <w:numId w:val="15"/>
        </w:numPr>
        <w:rPr>
          <w:rFonts w:eastAsia="宋体"/>
          <w:b/>
          <w:bCs/>
          <w:lang w:eastAsia="zh-CN"/>
        </w:rPr>
      </w:pPr>
      <w:r w:rsidRPr="00BE4365">
        <w:rPr>
          <w:rFonts w:eastAsia="宋体"/>
          <w:b/>
          <w:bCs/>
          <w:lang w:eastAsia="zh-CN"/>
        </w:rPr>
        <w:t>Application Demo</w:t>
      </w:r>
    </w:p>
    <w:p w14:paraId="332D27D8" w14:textId="3EB59831" w:rsidR="00BE4365" w:rsidRDefault="006A5A6E" w:rsidP="00BE4365">
      <w:pPr>
        <w:rPr>
          <w:rFonts w:eastAsia="宋体"/>
          <w:b/>
          <w:bCs/>
          <w:lang w:eastAsia="zh-CN"/>
        </w:rPr>
      </w:pPr>
      <w:r>
        <w:rPr>
          <w:rFonts w:eastAsia="宋体"/>
          <w:b/>
          <w:bCs/>
          <w:noProof/>
        </w:rPr>
        <w:drawing>
          <wp:inline distT="0" distB="0" distL="0" distR="0" wp14:anchorId="267D03D6" wp14:editId="344DC3BD">
            <wp:extent cx="2057400" cy="3863339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42" cy="386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7DDB" w14:textId="4D46CCD0" w:rsidR="00BE4365" w:rsidRDefault="00FF427C" w:rsidP="00BE4365">
      <w:pPr>
        <w:rPr>
          <w:rFonts w:eastAsia="宋体"/>
          <w:b/>
          <w:bCs/>
          <w:lang w:eastAsia="zh-CN"/>
        </w:rPr>
      </w:pPr>
      <w:r>
        <w:rPr>
          <w:rFonts w:eastAsia="宋体"/>
          <w:b/>
          <w:bCs/>
          <w:lang w:eastAsia="zh-CN"/>
        </w:rPr>
        <w:t xml:space="preserve">Figure 1: </w:t>
      </w:r>
      <w:r w:rsidR="008E44E4">
        <w:rPr>
          <w:rFonts w:eastAsia="宋体"/>
          <w:b/>
          <w:bCs/>
          <w:lang w:eastAsia="zh-CN"/>
        </w:rPr>
        <w:t xml:space="preserve">RSS from </w:t>
      </w:r>
      <w:proofErr w:type="spellStart"/>
      <w:r w:rsidR="00BF30DD">
        <w:rPr>
          <w:rFonts w:eastAsia="宋体"/>
          <w:b/>
          <w:bCs/>
          <w:lang w:eastAsia="zh-CN"/>
        </w:rPr>
        <w:t>TechCrunch</w:t>
      </w:r>
      <w:proofErr w:type="spellEnd"/>
    </w:p>
    <w:p w14:paraId="445497FF" w14:textId="77777777" w:rsidR="00BE4365" w:rsidRPr="00BE6972" w:rsidRDefault="00BE4365" w:rsidP="00773B0F">
      <w:pPr>
        <w:rPr>
          <w:rFonts w:eastAsia="宋体"/>
          <w:b/>
          <w:bCs/>
          <w:lang w:eastAsia="zh-CN"/>
        </w:rPr>
      </w:pPr>
    </w:p>
    <w:p w14:paraId="1BC4937B" w14:textId="64403ABF" w:rsidR="00BE6972" w:rsidRPr="00BE6972" w:rsidRDefault="00EB412C" w:rsidP="00773B0F">
      <w:pPr>
        <w:rPr>
          <w:rFonts w:ascii="宋体" w:eastAsia="宋体" w:hAnsi="宋体" w:cs="宋体"/>
          <w:b/>
          <w:bCs/>
          <w:lang w:eastAsia="zh-CN"/>
        </w:rPr>
      </w:pPr>
      <w:r>
        <w:rPr>
          <w:rFonts w:eastAsia="宋体"/>
          <w:b/>
          <w:bCs/>
          <w:lang w:eastAsia="zh-CN"/>
        </w:rPr>
        <w:t>1.2</w:t>
      </w:r>
      <w:r w:rsidR="00BE6972" w:rsidRPr="00BE6972">
        <w:rPr>
          <w:rFonts w:eastAsia="宋体"/>
          <w:b/>
          <w:bCs/>
          <w:lang w:eastAsia="zh-CN"/>
        </w:rPr>
        <w:t xml:space="preserve"> Model-View-Controller design pattern</w:t>
      </w:r>
    </w:p>
    <w:p w14:paraId="5DA2D2D4" w14:textId="77777777" w:rsidR="00694898" w:rsidRDefault="00694898" w:rsidP="00694898">
      <w:pPr>
        <w:rPr>
          <w:rFonts w:eastAsia="宋体"/>
          <w:bCs/>
          <w:lang w:eastAsia="zh-CN"/>
        </w:rPr>
      </w:pPr>
    </w:p>
    <w:p w14:paraId="626A9C78" w14:textId="55262294" w:rsidR="00BB0E5C" w:rsidRDefault="00694898" w:rsidP="00400BA4">
      <w:pPr>
        <w:rPr>
          <w:rFonts w:eastAsia="宋体"/>
          <w:bCs/>
          <w:lang w:eastAsia="zh-CN"/>
        </w:rPr>
      </w:pPr>
      <w:r w:rsidRPr="00BE6972">
        <w:rPr>
          <w:rFonts w:eastAsia="宋体"/>
          <w:bCs/>
          <w:lang w:eastAsia="zh-CN"/>
        </w:rPr>
        <w:t>The Model-View-Controller (MVC) pattern separates the modeling of the domain, the presentation, and the actions based on user inp</w:t>
      </w:r>
      <w:r>
        <w:rPr>
          <w:rFonts w:eastAsia="宋体"/>
          <w:bCs/>
          <w:lang w:eastAsia="zh-CN"/>
        </w:rPr>
        <w:t xml:space="preserve">ut into three separate classes. </w:t>
      </w:r>
      <w:r w:rsidR="00016BA2" w:rsidRPr="00016BA2">
        <w:rPr>
          <w:rFonts w:eastAsia="宋体"/>
          <w:bCs/>
          <w:lang w:eastAsia="zh-CN"/>
        </w:rPr>
        <w:t>In</w:t>
      </w:r>
      <w:r w:rsidR="00016BA2">
        <w:rPr>
          <w:rFonts w:eastAsia="宋体"/>
          <w:bCs/>
          <w:lang w:eastAsia="zh-CN"/>
        </w:rPr>
        <w:t xml:space="preserve"> my application, I used MVC</w:t>
      </w:r>
      <w:r w:rsidR="00316C96">
        <w:rPr>
          <w:rFonts w:eastAsia="宋体"/>
          <w:bCs/>
          <w:lang w:eastAsia="zh-CN"/>
        </w:rPr>
        <w:t xml:space="preserve"> </w:t>
      </w:r>
      <w:r w:rsidR="00016BA2">
        <w:rPr>
          <w:rFonts w:eastAsia="宋体"/>
          <w:bCs/>
          <w:lang w:eastAsia="zh-CN"/>
        </w:rPr>
        <w:t>(Mo</w:t>
      </w:r>
      <w:r w:rsidR="005610EB">
        <w:rPr>
          <w:rFonts w:eastAsia="宋体"/>
          <w:bCs/>
          <w:lang w:eastAsia="zh-CN"/>
        </w:rPr>
        <w:t>del-View-Controller</w:t>
      </w:r>
      <w:r w:rsidR="00016BA2">
        <w:rPr>
          <w:rFonts w:eastAsia="宋体"/>
          <w:bCs/>
          <w:lang w:eastAsia="zh-CN"/>
        </w:rPr>
        <w:t>)</w:t>
      </w:r>
      <w:r w:rsidR="005610EB">
        <w:rPr>
          <w:rFonts w:eastAsia="宋体"/>
          <w:bCs/>
          <w:lang w:eastAsia="zh-CN"/>
        </w:rPr>
        <w:t xml:space="preserve">. It is very good design patterns to </w:t>
      </w:r>
      <w:r w:rsidR="00316C96">
        <w:rPr>
          <w:rFonts w:eastAsia="宋体"/>
          <w:bCs/>
          <w:lang w:eastAsia="zh-CN"/>
        </w:rPr>
        <w:t>develop the data source to users. Recently, user</w:t>
      </w:r>
      <w:r w:rsidR="008F3B7C">
        <w:rPr>
          <w:rFonts w:eastAsia="宋体"/>
          <w:bCs/>
          <w:lang w:eastAsia="zh-CN"/>
        </w:rPr>
        <w:t xml:space="preserve"> interface </w:t>
      </w:r>
      <w:r w:rsidR="007B2775">
        <w:rPr>
          <w:rFonts w:eastAsia="宋体"/>
          <w:bCs/>
          <w:lang w:eastAsia="zh-CN"/>
        </w:rPr>
        <w:t xml:space="preserve">always changed to improve user experience. With MVC, each component is separated. </w:t>
      </w:r>
      <w:r w:rsidR="00FB527B">
        <w:rPr>
          <w:rFonts w:eastAsia="宋体"/>
          <w:bCs/>
          <w:lang w:eastAsia="zh-CN"/>
        </w:rPr>
        <w:t>Each component is easy to test and modified. For example, if user interface engineer design a completed new interface.</w:t>
      </w:r>
      <w:r w:rsidR="001C2526">
        <w:rPr>
          <w:rFonts w:eastAsia="宋体"/>
          <w:bCs/>
          <w:lang w:eastAsia="zh-CN"/>
        </w:rPr>
        <w:t xml:space="preserve"> </w:t>
      </w:r>
      <w:r w:rsidR="003B4F83">
        <w:rPr>
          <w:rFonts w:eastAsia="宋体"/>
          <w:bCs/>
          <w:lang w:eastAsia="zh-CN"/>
        </w:rPr>
        <w:t>Developer</w:t>
      </w:r>
      <w:r w:rsidR="001C2526">
        <w:rPr>
          <w:rFonts w:eastAsia="宋体"/>
          <w:bCs/>
          <w:lang w:eastAsia="zh-CN"/>
        </w:rPr>
        <w:t xml:space="preserve"> only need</w:t>
      </w:r>
      <w:r w:rsidR="003B4F83">
        <w:rPr>
          <w:rFonts w:eastAsia="宋体"/>
          <w:bCs/>
          <w:lang w:eastAsia="zh-CN"/>
        </w:rPr>
        <w:t>s</w:t>
      </w:r>
      <w:r w:rsidR="001C2526">
        <w:rPr>
          <w:rFonts w:eastAsia="宋体"/>
          <w:bCs/>
          <w:lang w:eastAsia="zh-CN"/>
        </w:rPr>
        <w:t xml:space="preserve"> to developed new view classes without effective the</w:t>
      </w:r>
      <w:r w:rsidR="002A46DC">
        <w:rPr>
          <w:rFonts w:eastAsia="宋体"/>
          <w:bCs/>
          <w:lang w:eastAsia="zh-CN"/>
        </w:rPr>
        <w:t xml:space="preserve"> other classes. The View is </w:t>
      </w:r>
      <w:r w:rsidR="00813553">
        <w:rPr>
          <w:rFonts w:eastAsia="宋体"/>
          <w:bCs/>
          <w:lang w:eastAsia="zh-CN"/>
        </w:rPr>
        <w:t xml:space="preserve">just user interface. It shows the data source to users. However, there are many data source format. View does not know </w:t>
      </w:r>
      <w:r w:rsidR="00BF0D6A">
        <w:rPr>
          <w:rFonts w:eastAsia="宋体"/>
          <w:bCs/>
          <w:lang w:eastAsia="zh-CN"/>
        </w:rPr>
        <w:t>what data source is, like html, xml, JSON, CSV</w:t>
      </w:r>
      <w:r w:rsidR="009C6BBB">
        <w:rPr>
          <w:rFonts w:eastAsia="宋体"/>
          <w:bCs/>
          <w:lang w:eastAsia="zh-CN"/>
        </w:rPr>
        <w:t xml:space="preserve">. </w:t>
      </w:r>
      <w:r w:rsidR="00BF0D6A">
        <w:rPr>
          <w:rFonts w:eastAsia="宋体"/>
          <w:bCs/>
          <w:lang w:eastAsia="zh-CN"/>
        </w:rPr>
        <w:t>View need controller to understand the</w:t>
      </w:r>
      <w:r w:rsidR="009C6BBB">
        <w:rPr>
          <w:rFonts w:eastAsia="宋体"/>
          <w:bCs/>
          <w:lang w:eastAsia="zh-CN"/>
        </w:rPr>
        <w:t xml:space="preserve"> contents of external or internal data source. Controller </w:t>
      </w:r>
      <w:r w:rsidR="002B5A98">
        <w:rPr>
          <w:rFonts w:eastAsia="宋体"/>
          <w:bCs/>
          <w:lang w:eastAsia="zh-CN"/>
        </w:rPr>
        <w:t xml:space="preserve">should convert this data source that view can understand. </w:t>
      </w:r>
      <w:r w:rsidR="003B4F83">
        <w:rPr>
          <w:rFonts w:eastAsia="宋体"/>
          <w:bCs/>
          <w:lang w:eastAsia="zh-CN"/>
        </w:rPr>
        <w:t xml:space="preserve">Also the all user </w:t>
      </w:r>
      <w:r w:rsidR="00E52A35">
        <w:rPr>
          <w:rFonts w:eastAsia="宋体"/>
          <w:bCs/>
          <w:lang w:eastAsia="zh-CN"/>
        </w:rPr>
        <w:t>inputs are handle by controller not view. For example, if user click</w:t>
      </w:r>
      <w:r w:rsidR="004912AB">
        <w:rPr>
          <w:rFonts w:eastAsia="宋体"/>
          <w:bCs/>
          <w:lang w:eastAsia="zh-CN"/>
        </w:rPr>
        <w:t>s</w:t>
      </w:r>
      <w:r w:rsidR="00E52A35">
        <w:rPr>
          <w:rFonts w:eastAsia="宋体"/>
          <w:bCs/>
          <w:lang w:eastAsia="zh-CN"/>
        </w:rPr>
        <w:t xml:space="preserve"> on the screen, controller should respond users action.</w:t>
      </w:r>
      <w:r w:rsidR="004912AB">
        <w:rPr>
          <w:rFonts w:eastAsia="宋体"/>
          <w:bCs/>
          <w:lang w:eastAsia="zh-CN"/>
        </w:rPr>
        <w:t xml:space="preserve"> </w:t>
      </w:r>
      <w:r w:rsidR="002D70B1">
        <w:rPr>
          <w:rFonts w:eastAsia="宋体"/>
          <w:bCs/>
          <w:lang w:eastAsia="zh-CN"/>
        </w:rPr>
        <w:t xml:space="preserve">If in the game design, </w:t>
      </w:r>
      <w:r w:rsidR="00B679AC">
        <w:rPr>
          <w:rFonts w:eastAsia="宋体"/>
          <w:bCs/>
          <w:lang w:eastAsia="zh-CN"/>
        </w:rPr>
        <w:t xml:space="preserve">controller should </w:t>
      </w:r>
      <w:r w:rsidR="00B679AC">
        <w:rPr>
          <w:rFonts w:eastAsia="宋体"/>
          <w:bCs/>
          <w:lang w:eastAsia="zh-CN"/>
        </w:rPr>
        <w:lastRenderedPageBreak/>
        <w:t>monitor view’s location and user click location. If they are matched, click happened.</w:t>
      </w:r>
      <w:r w:rsidR="00E876A2">
        <w:rPr>
          <w:rFonts w:eastAsia="宋体"/>
          <w:bCs/>
          <w:lang w:eastAsia="zh-CN"/>
        </w:rPr>
        <w:t xml:space="preserve"> </w:t>
      </w:r>
      <w:r w:rsidR="002B5A98">
        <w:rPr>
          <w:rFonts w:eastAsia="宋体"/>
          <w:bCs/>
          <w:lang w:eastAsia="zh-CN"/>
        </w:rPr>
        <w:t xml:space="preserve">The model is a data source from </w:t>
      </w:r>
      <w:r w:rsidR="00EE6C22">
        <w:rPr>
          <w:rFonts w:eastAsia="宋体"/>
          <w:bCs/>
          <w:lang w:eastAsia="zh-CN"/>
        </w:rPr>
        <w:t>outside.</w:t>
      </w:r>
      <w:r w:rsidR="00154F6D">
        <w:rPr>
          <w:rFonts w:eastAsia="宋体"/>
          <w:bCs/>
          <w:lang w:eastAsia="zh-CN"/>
        </w:rPr>
        <w:t xml:space="preserve"> In sometimes, Model may change</w:t>
      </w:r>
      <w:r w:rsidR="00EE6C22">
        <w:rPr>
          <w:rFonts w:eastAsia="宋体"/>
          <w:bCs/>
          <w:lang w:eastAsia="zh-CN"/>
        </w:rPr>
        <w:t xml:space="preserve">. </w:t>
      </w:r>
      <w:r w:rsidR="00154F6D">
        <w:rPr>
          <w:rFonts w:eastAsia="宋体"/>
          <w:bCs/>
          <w:lang w:eastAsia="zh-CN"/>
        </w:rPr>
        <w:t>For example, a database has a new column in entity.</w:t>
      </w:r>
      <w:r w:rsidR="00592B26">
        <w:rPr>
          <w:rFonts w:eastAsia="宋体"/>
          <w:bCs/>
          <w:lang w:eastAsia="zh-CN"/>
        </w:rPr>
        <w:t xml:space="preserve"> Controller should change API to retrieve data.</w:t>
      </w:r>
      <w:r w:rsidR="003B4F83">
        <w:rPr>
          <w:rFonts w:eastAsia="宋体"/>
          <w:bCs/>
          <w:lang w:eastAsia="zh-CN"/>
        </w:rPr>
        <w:t xml:space="preserve"> </w:t>
      </w:r>
      <w:r w:rsidR="00592B26">
        <w:rPr>
          <w:rFonts w:eastAsia="宋体"/>
          <w:bCs/>
          <w:lang w:eastAsia="zh-CN"/>
        </w:rPr>
        <w:t xml:space="preserve"> </w:t>
      </w:r>
      <w:r w:rsidR="00154F6D">
        <w:rPr>
          <w:rFonts w:eastAsia="宋体"/>
          <w:bCs/>
          <w:lang w:eastAsia="zh-CN"/>
        </w:rPr>
        <w:t xml:space="preserve"> </w:t>
      </w:r>
    </w:p>
    <w:p w14:paraId="3A8A511A" w14:textId="77777777" w:rsidR="00E876A2" w:rsidRDefault="00E876A2" w:rsidP="00400BA4">
      <w:pPr>
        <w:rPr>
          <w:rFonts w:ascii="宋体" w:eastAsia="宋体" w:hAnsi="宋体" w:cs="宋体"/>
          <w:bCs/>
          <w:lang w:eastAsia="zh-CN"/>
        </w:rPr>
      </w:pPr>
    </w:p>
    <w:p w14:paraId="7E4F9453" w14:textId="77777777" w:rsidR="00694898" w:rsidRPr="00BE6972" w:rsidRDefault="00694898" w:rsidP="00694898">
      <w:pPr>
        <w:rPr>
          <w:rFonts w:eastAsia="宋体"/>
          <w:bCs/>
          <w:lang w:eastAsia="zh-CN"/>
        </w:rPr>
      </w:pPr>
      <w:r w:rsidRPr="00BE6972">
        <w:rPr>
          <w:rFonts w:eastAsiaTheme="minorEastAsia"/>
          <w:noProof/>
          <w:color w:val="auto"/>
          <w:sz w:val="24"/>
          <w:szCs w:val="24"/>
        </w:rPr>
        <w:drawing>
          <wp:inline distT="0" distB="0" distL="0" distR="0" wp14:anchorId="2A9A8707" wp14:editId="053AEDA4">
            <wp:extent cx="4040505" cy="20161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35ED" w14:textId="2A68C2CE" w:rsidR="00694898" w:rsidRPr="00BE6972" w:rsidRDefault="00694898" w:rsidP="00694898">
      <w:pPr>
        <w:rPr>
          <w:rFonts w:eastAsia="宋体"/>
          <w:bCs/>
          <w:lang w:eastAsia="zh-CN"/>
        </w:rPr>
      </w:pPr>
      <w:r>
        <w:rPr>
          <w:rFonts w:eastAsia="宋体"/>
          <w:bCs/>
          <w:lang w:eastAsia="zh-CN"/>
        </w:rPr>
        <w:t>Figure</w:t>
      </w:r>
      <w:r w:rsidR="00BF30DD">
        <w:rPr>
          <w:rFonts w:eastAsia="宋体"/>
          <w:bCs/>
          <w:lang w:eastAsia="zh-CN"/>
        </w:rPr>
        <w:t xml:space="preserve"> 2</w:t>
      </w:r>
      <w:r w:rsidR="00846A59">
        <w:rPr>
          <w:rFonts w:eastAsia="宋体"/>
          <w:bCs/>
          <w:lang w:eastAsia="zh-CN"/>
        </w:rPr>
        <w:t>:</w:t>
      </w:r>
      <w:r w:rsidRPr="00BE6972">
        <w:rPr>
          <w:rFonts w:eastAsia="宋体"/>
          <w:bCs/>
          <w:lang w:eastAsia="zh-CN"/>
        </w:rPr>
        <w:t xml:space="preserve"> depicts the structural relationship between the three objects.</w:t>
      </w:r>
    </w:p>
    <w:p w14:paraId="3F3EB71D" w14:textId="40BB54BD" w:rsidR="00694898" w:rsidRPr="00694898" w:rsidRDefault="00694898" w:rsidP="00400BA4">
      <w:pPr>
        <w:rPr>
          <w:rFonts w:eastAsia="宋体"/>
          <w:bCs/>
          <w:lang w:eastAsia="zh-CN"/>
        </w:rPr>
      </w:pPr>
      <w:r w:rsidRPr="00BE6972">
        <w:rPr>
          <w:rFonts w:eastAsia="宋体"/>
          <w:bCs/>
          <w:lang w:eastAsia="zh-CN"/>
        </w:rPr>
        <w:t xml:space="preserve">(Source: </w:t>
      </w:r>
      <w:hyperlink r:id="rId10" w:history="1">
        <w:r w:rsidRPr="009A36F1">
          <w:rPr>
            <w:rStyle w:val="Hyperlink"/>
            <w:rFonts w:eastAsia="宋体"/>
            <w:bCs/>
            <w:lang w:eastAsia="zh-CN"/>
          </w:rPr>
          <w:t>http://msdn.microsoft.com/en-us/library/ff649643.aspx</w:t>
        </w:r>
      </w:hyperlink>
      <w:r w:rsidRPr="00BE6972">
        <w:rPr>
          <w:rFonts w:eastAsia="宋体"/>
          <w:bCs/>
          <w:lang w:eastAsia="zh-CN"/>
        </w:rPr>
        <w:t>)</w:t>
      </w:r>
    </w:p>
    <w:p w14:paraId="6403BBFC" w14:textId="77777777" w:rsidR="00694898" w:rsidRDefault="00694898" w:rsidP="00400BA4">
      <w:pPr>
        <w:rPr>
          <w:rFonts w:ascii="宋体" w:eastAsia="宋体" w:hAnsi="宋体" w:cs="宋体"/>
          <w:bCs/>
          <w:lang w:eastAsia="zh-CN"/>
        </w:rPr>
      </w:pPr>
    </w:p>
    <w:p w14:paraId="08FC8639" w14:textId="66D7C52E" w:rsidR="00A0144C" w:rsidRPr="00A0144C" w:rsidRDefault="00A0144C" w:rsidP="00400BA4">
      <w:pPr>
        <w:rPr>
          <w:rFonts w:eastAsia="宋体"/>
          <w:bCs/>
          <w:lang w:eastAsia="zh-CN"/>
        </w:rPr>
      </w:pPr>
      <w:r w:rsidRPr="00A0144C">
        <w:rPr>
          <w:rFonts w:eastAsia="宋体"/>
          <w:bCs/>
          <w:lang w:eastAsia="zh-CN"/>
        </w:rPr>
        <w:t>MVC Structure in my app</w:t>
      </w:r>
      <w:r>
        <w:rPr>
          <w:rFonts w:eastAsia="宋体"/>
          <w:bCs/>
          <w:lang w:eastAsia="zh-CN"/>
        </w:rPr>
        <w:t>:</w:t>
      </w:r>
    </w:p>
    <w:p w14:paraId="55F63853" w14:textId="48E35AB6" w:rsidR="00674CD9" w:rsidRPr="00A0144C" w:rsidRDefault="00674CD9" w:rsidP="00A0144C">
      <w:pPr>
        <w:pStyle w:val="ListParagraph"/>
        <w:numPr>
          <w:ilvl w:val="0"/>
          <w:numId w:val="16"/>
        </w:numPr>
        <w:rPr>
          <w:rFonts w:eastAsia="宋体"/>
          <w:bCs/>
          <w:lang w:eastAsia="zh-CN"/>
        </w:rPr>
      </w:pPr>
      <w:proofErr w:type="gramStart"/>
      <w:r w:rsidRPr="00A0144C">
        <w:rPr>
          <w:rFonts w:eastAsia="宋体"/>
          <w:bCs/>
          <w:lang w:eastAsia="zh-CN"/>
        </w:rPr>
        <w:t>view</w:t>
      </w:r>
      <w:proofErr w:type="gramEnd"/>
      <w:r w:rsidR="00DA42B6" w:rsidRPr="00A0144C">
        <w:rPr>
          <w:rFonts w:eastAsia="宋体"/>
          <w:bCs/>
          <w:lang w:eastAsia="zh-CN"/>
        </w:rPr>
        <w:t>:</w:t>
      </w:r>
      <w:r w:rsidRPr="00A0144C">
        <w:rPr>
          <w:rFonts w:eastAsia="宋体"/>
          <w:bCs/>
          <w:lang w:eastAsia="zh-CN"/>
        </w:rPr>
        <w:t xml:space="preserve"> </w:t>
      </w:r>
      <w:proofErr w:type="spellStart"/>
      <w:r w:rsidRPr="00A0144C">
        <w:rPr>
          <w:rFonts w:eastAsia="宋体"/>
          <w:bCs/>
          <w:lang w:eastAsia="zh-CN"/>
        </w:rPr>
        <w:t>RSSViewController.xib</w:t>
      </w:r>
      <w:proofErr w:type="spellEnd"/>
      <w:r w:rsidR="00E876A2" w:rsidRPr="00A0144C">
        <w:rPr>
          <w:rFonts w:eastAsia="宋体"/>
          <w:bCs/>
          <w:lang w:eastAsia="zh-CN"/>
        </w:rPr>
        <w:t xml:space="preserve"> file. </w:t>
      </w:r>
    </w:p>
    <w:p w14:paraId="0139EF9B" w14:textId="7C37C632" w:rsidR="00674CD9" w:rsidRPr="00DA42B6" w:rsidRDefault="00674CD9" w:rsidP="00B8750D">
      <w:pPr>
        <w:pStyle w:val="ListParagraph"/>
        <w:numPr>
          <w:ilvl w:val="1"/>
          <w:numId w:val="16"/>
        </w:numPr>
        <w:rPr>
          <w:rFonts w:eastAsia="宋体"/>
          <w:bCs/>
          <w:lang w:eastAsia="zh-CN"/>
        </w:rPr>
      </w:pPr>
      <w:proofErr w:type="spellStart"/>
      <w:r w:rsidRPr="00DA42B6">
        <w:rPr>
          <w:rFonts w:eastAsia="宋体"/>
          <w:bCs/>
          <w:lang w:eastAsia="zh-CN"/>
        </w:rPr>
        <w:t>UITableVIew</w:t>
      </w:r>
      <w:proofErr w:type="spellEnd"/>
    </w:p>
    <w:p w14:paraId="39DFB381" w14:textId="1D33E94E" w:rsidR="00674CD9" w:rsidRPr="009B3FFB" w:rsidRDefault="00DA42B6" w:rsidP="00400BA4">
      <w:pPr>
        <w:pStyle w:val="ListParagraph"/>
        <w:numPr>
          <w:ilvl w:val="1"/>
          <w:numId w:val="16"/>
        </w:numPr>
        <w:rPr>
          <w:rFonts w:eastAsia="宋体"/>
          <w:bCs/>
          <w:lang w:eastAsia="zh-CN"/>
        </w:rPr>
      </w:pPr>
      <w:proofErr w:type="spellStart"/>
      <w:r w:rsidRPr="00DA42B6">
        <w:rPr>
          <w:rFonts w:eastAsia="宋体"/>
          <w:bCs/>
          <w:lang w:eastAsia="zh-CN"/>
        </w:rPr>
        <w:t>ToolBar</w:t>
      </w:r>
      <w:proofErr w:type="spellEnd"/>
    </w:p>
    <w:p w14:paraId="03A5FFBF" w14:textId="125102C1" w:rsidR="00DA42B6" w:rsidRPr="00A0144C" w:rsidRDefault="00DA42B6" w:rsidP="00A0144C">
      <w:pPr>
        <w:pStyle w:val="ListParagraph"/>
        <w:numPr>
          <w:ilvl w:val="0"/>
          <w:numId w:val="16"/>
        </w:numPr>
        <w:rPr>
          <w:rFonts w:eastAsia="宋体"/>
          <w:bCs/>
          <w:lang w:eastAsia="zh-CN"/>
        </w:rPr>
      </w:pPr>
      <w:r w:rsidRPr="00A0144C">
        <w:rPr>
          <w:rFonts w:eastAsia="宋体"/>
          <w:bCs/>
          <w:lang w:eastAsia="zh-CN"/>
        </w:rPr>
        <w:t>Controller:</w:t>
      </w:r>
    </w:p>
    <w:p w14:paraId="2016EC0C" w14:textId="48FD2E37" w:rsidR="00DA42B6" w:rsidRPr="00B8750D" w:rsidRDefault="00DA42B6" w:rsidP="00B8750D">
      <w:pPr>
        <w:pStyle w:val="ListParagraph"/>
        <w:numPr>
          <w:ilvl w:val="1"/>
          <w:numId w:val="16"/>
        </w:numPr>
        <w:rPr>
          <w:rFonts w:eastAsia="宋体"/>
          <w:bCs/>
          <w:lang w:eastAsia="zh-CN"/>
        </w:rPr>
      </w:pPr>
      <w:proofErr w:type="spellStart"/>
      <w:r w:rsidRPr="00B8750D">
        <w:rPr>
          <w:rFonts w:eastAsia="宋体"/>
          <w:bCs/>
          <w:lang w:eastAsia="zh-CN"/>
        </w:rPr>
        <w:t>RSSViewController.h</w:t>
      </w:r>
      <w:proofErr w:type="spellEnd"/>
    </w:p>
    <w:p w14:paraId="551BE596" w14:textId="1238A00D" w:rsidR="00DA42B6" w:rsidRPr="009B3FFB" w:rsidRDefault="00DA42B6" w:rsidP="00400BA4">
      <w:pPr>
        <w:pStyle w:val="ListParagraph"/>
        <w:numPr>
          <w:ilvl w:val="1"/>
          <w:numId w:val="16"/>
        </w:numPr>
        <w:rPr>
          <w:rFonts w:eastAsia="宋体"/>
          <w:bCs/>
          <w:lang w:eastAsia="zh-CN"/>
        </w:rPr>
      </w:pPr>
      <w:proofErr w:type="spellStart"/>
      <w:r w:rsidRPr="00B8750D">
        <w:rPr>
          <w:rFonts w:eastAsia="宋体"/>
          <w:bCs/>
          <w:lang w:eastAsia="zh-CN"/>
        </w:rPr>
        <w:t>RSSViewController.m</w:t>
      </w:r>
      <w:proofErr w:type="spellEnd"/>
    </w:p>
    <w:p w14:paraId="2A4393CB" w14:textId="7D89A696" w:rsidR="00DA42B6" w:rsidRPr="00A0144C" w:rsidRDefault="00DA42B6" w:rsidP="00A0144C">
      <w:pPr>
        <w:pStyle w:val="ListParagraph"/>
        <w:numPr>
          <w:ilvl w:val="0"/>
          <w:numId w:val="18"/>
        </w:numPr>
        <w:rPr>
          <w:rFonts w:eastAsia="宋体"/>
          <w:bCs/>
          <w:lang w:eastAsia="zh-CN"/>
        </w:rPr>
      </w:pPr>
      <w:r w:rsidRPr="00A0144C">
        <w:rPr>
          <w:rFonts w:eastAsia="宋体"/>
          <w:bCs/>
          <w:lang w:eastAsia="zh-CN"/>
        </w:rPr>
        <w:t>Model:</w:t>
      </w:r>
    </w:p>
    <w:p w14:paraId="2199A4F6" w14:textId="47A5BB9E" w:rsidR="00DA42B6" w:rsidRPr="00DA42B6" w:rsidRDefault="00DA42B6" w:rsidP="00DA42B6">
      <w:pPr>
        <w:pStyle w:val="ListParagraph"/>
        <w:numPr>
          <w:ilvl w:val="0"/>
          <w:numId w:val="17"/>
        </w:numPr>
        <w:rPr>
          <w:rFonts w:eastAsia="宋体"/>
          <w:bCs/>
          <w:lang w:eastAsia="zh-CN"/>
        </w:rPr>
      </w:pPr>
      <w:proofErr w:type="spellStart"/>
      <w:r>
        <w:rPr>
          <w:rFonts w:eastAsia="宋体"/>
          <w:bCs/>
          <w:lang w:eastAsia="zh-CN"/>
        </w:rPr>
        <w:t>Rss</w:t>
      </w:r>
      <w:r w:rsidRPr="00DA42B6">
        <w:rPr>
          <w:rFonts w:eastAsia="宋体"/>
          <w:bCs/>
          <w:lang w:eastAsia="zh-CN"/>
        </w:rPr>
        <w:t>.xlm</w:t>
      </w:r>
      <w:proofErr w:type="spellEnd"/>
      <w:r>
        <w:rPr>
          <w:rFonts w:eastAsia="宋体"/>
          <w:bCs/>
          <w:lang w:eastAsia="zh-CN"/>
        </w:rPr>
        <w:t xml:space="preserve"> in bundle</w:t>
      </w:r>
    </w:p>
    <w:p w14:paraId="7EFF7BE2" w14:textId="311C81E9" w:rsidR="009C38F4" w:rsidRPr="000B719C" w:rsidRDefault="00DA42B6" w:rsidP="000B719C">
      <w:pPr>
        <w:pStyle w:val="ListParagraph"/>
        <w:numPr>
          <w:ilvl w:val="0"/>
          <w:numId w:val="17"/>
        </w:numPr>
        <w:rPr>
          <w:rFonts w:ascii="宋体" w:eastAsia="宋体" w:hAnsi="宋体" w:cs="宋体"/>
          <w:b/>
          <w:bCs/>
          <w:lang w:eastAsia="zh-CN"/>
        </w:rPr>
      </w:pPr>
      <w:proofErr w:type="spellStart"/>
      <w:r w:rsidRPr="00DA42B6">
        <w:rPr>
          <w:rFonts w:eastAsia="宋体"/>
          <w:bCs/>
          <w:lang w:eastAsia="zh-CN"/>
        </w:rPr>
        <w:t>Rss</w:t>
      </w:r>
      <w:proofErr w:type="spellEnd"/>
      <w:r w:rsidRPr="00DA42B6">
        <w:rPr>
          <w:rFonts w:eastAsia="宋体"/>
          <w:bCs/>
          <w:lang w:eastAsia="zh-CN"/>
        </w:rPr>
        <w:t xml:space="preserve"> from</w:t>
      </w:r>
      <w:r>
        <w:rPr>
          <w:rFonts w:eastAsia="宋体"/>
          <w:bCs/>
          <w:lang w:eastAsia="zh-CN"/>
        </w:rPr>
        <w:t xml:space="preserve"> internet</w:t>
      </w:r>
    </w:p>
    <w:p w14:paraId="2DB082EA" w14:textId="77777777" w:rsidR="000B719C" w:rsidRPr="000B719C" w:rsidRDefault="000B719C" w:rsidP="000B719C">
      <w:pPr>
        <w:rPr>
          <w:rFonts w:ascii="宋体" w:eastAsia="宋体" w:hAnsi="宋体" w:cs="宋体"/>
          <w:b/>
          <w:bCs/>
          <w:lang w:eastAsia="zh-CN"/>
        </w:rPr>
      </w:pPr>
    </w:p>
    <w:p w14:paraId="49E689DE" w14:textId="5CF455B2" w:rsidR="008F2FF5" w:rsidRDefault="004A0ED5" w:rsidP="00773B0F">
      <w:pPr>
        <w:rPr>
          <w:b/>
          <w:bCs/>
        </w:rPr>
      </w:pPr>
      <w:r>
        <w:rPr>
          <w:rFonts w:ascii="Helvetica" w:eastAsiaTheme="minorEastAsia" w:hAnsi="Helvetica" w:cs="Helvetica"/>
          <w:noProof/>
          <w:color w:val="auto"/>
          <w:sz w:val="24"/>
          <w:szCs w:val="24"/>
        </w:rPr>
        <w:drawing>
          <wp:inline distT="0" distB="0" distL="0" distR="0" wp14:anchorId="1E557CF7" wp14:editId="242AA12B">
            <wp:extent cx="2999194" cy="24003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94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C145" w14:textId="54ED7565" w:rsidR="004A0ED5" w:rsidRDefault="00BF30DD" w:rsidP="00773B0F">
      <w:pPr>
        <w:rPr>
          <w:bCs/>
        </w:rPr>
      </w:pPr>
      <w:r>
        <w:rPr>
          <w:bCs/>
        </w:rPr>
        <w:t>Figure 3</w:t>
      </w:r>
      <w:r w:rsidR="00920378" w:rsidRPr="00920378">
        <w:rPr>
          <w:bCs/>
        </w:rPr>
        <w:t xml:space="preserve">: Behavior of the passive model </w:t>
      </w:r>
    </w:p>
    <w:p w14:paraId="41E12D07" w14:textId="2EAF38BB" w:rsidR="000972BF" w:rsidRDefault="000972BF" w:rsidP="00773B0F">
      <w:pPr>
        <w:rPr>
          <w:bCs/>
        </w:rPr>
      </w:pPr>
      <w:r>
        <w:rPr>
          <w:bCs/>
        </w:rPr>
        <w:t xml:space="preserve">Source: </w:t>
      </w:r>
      <w:hyperlink r:id="rId12" w:history="1">
        <w:r w:rsidRPr="009A36F1">
          <w:rPr>
            <w:rStyle w:val="Hyperlink"/>
            <w:bCs/>
          </w:rPr>
          <w:t>http://msdn.microsoft.com/en-us/library/ff649643.aspx</w:t>
        </w:r>
      </w:hyperlink>
    </w:p>
    <w:p w14:paraId="13201EAD" w14:textId="6CFA70B9" w:rsidR="00DC3DAC" w:rsidRDefault="00DC3DAC" w:rsidP="00773B0F">
      <w:pPr>
        <w:rPr>
          <w:bCs/>
        </w:rPr>
      </w:pPr>
      <w:r>
        <w:rPr>
          <w:bCs/>
        </w:rPr>
        <w:t xml:space="preserve">Figure 2 show how does the message pass in the Model View Controller design patterns. </w:t>
      </w:r>
      <w:r w:rsidR="0064780E">
        <w:rPr>
          <w:bCs/>
        </w:rPr>
        <w:t>Controller handles user’s action</w:t>
      </w:r>
      <w:r w:rsidR="00E01563">
        <w:rPr>
          <w:bCs/>
        </w:rPr>
        <w:t>. User’s action is one of</w:t>
      </w:r>
      <w:r w:rsidR="00E250B5">
        <w:rPr>
          <w:bCs/>
        </w:rPr>
        <w:t xml:space="preserve"> Create/Read</w:t>
      </w:r>
      <w:r w:rsidR="00A15596">
        <w:rPr>
          <w:bCs/>
        </w:rPr>
        <w:t>/Update</w:t>
      </w:r>
      <w:r w:rsidR="00E250B5">
        <w:rPr>
          <w:bCs/>
        </w:rPr>
        <w:t>/</w:t>
      </w:r>
      <w:r w:rsidR="00A15596">
        <w:rPr>
          <w:bCs/>
        </w:rPr>
        <w:t>Delete. Controller will change the change the da</w:t>
      </w:r>
      <w:r w:rsidR="0064780E">
        <w:rPr>
          <w:bCs/>
        </w:rPr>
        <w:t>ta in the model. After update model, controller should also</w:t>
      </w:r>
      <w:r w:rsidR="006759FC">
        <w:rPr>
          <w:bCs/>
        </w:rPr>
        <w:t xml:space="preserve"> update the view display the updated model. </w:t>
      </w:r>
    </w:p>
    <w:p w14:paraId="6811EAC5" w14:textId="77777777" w:rsidR="00C2070F" w:rsidRDefault="00C2070F" w:rsidP="00773B0F">
      <w:pPr>
        <w:rPr>
          <w:bCs/>
        </w:rPr>
      </w:pPr>
    </w:p>
    <w:p w14:paraId="4F604AB0" w14:textId="205B158C" w:rsidR="000972BF" w:rsidRDefault="00C2070F" w:rsidP="00773B0F">
      <w:pPr>
        <w:rPr>
          <w:bCs/>
        </w:rPr>
      </w:pPr>
      <w:r>
        <w:rPr>
          <w:bCs/>
        </w:rPr>
        <w:t xml:space="preserve">In my application, </w:t>
      </w:r>
      <w:r w:rsidR="005801B0">
        <w:rPr>
          <w:bCs/>
        </w:rPr>
        <w:t>user can only create and update data from model. W</w:t>
      </w:r>
      <w:r>
        <w:rPr>
          <w:bCs/>
        </w:rPr>
        <w:t>hen the view is load,</w:t>
      </w:r>
      <w:r w:rsidR="009251A2">
        <w:rPr>
          <w:bCs/>
        </w:rPr>
        <w:t xml:space="preserve"> each cell will load data from</w:t>
      </w:r>
      <w:r w:rsidR="0035449F">
        <w:rPr>
          <w:bCs/>
        </w:rPr>
        <w:t xml:space="preserve"> xml to memory</w:t>
      </w:r>
      <w:r w:rsidR="009251A2">
        <w:rPr>
          <w:bCs/>
        </w:rPr>
        <w:t xml:space="preserve">. </w:t>
      </w:r>
      <w:r w:rsidR="004831E8">
        <w:rPr>
          <w:bCs/>
        </w:rPr>
        <w:t>This</w:t>
      </w:r>
      <w:r w:rsidR="00696FA9">
        <w:rPr>
          <w:bCs/>
        </w:rPr>
        <w:t xml:space="preserve"> </w:t>
      </w:r>
      <w:r w:rsidR="005D5185">
        <w:rPr>
          <w:bCs/>
        </w:rPr>
        <w:t>data</w:t>
      </w:r>
      <w:r w:rsidR="00696FA9">
        <w:rPr>
          <w:bCs/>
        </w:rPr>
        <w:t xml:space="preserve"> is converted from </w:t>
      </w:r>
      <w:r w:rsidR="00AA73EE">
        <w:rPr>
          <w:bCs/>
        </w:rPr>
        <w:t>XML. When</w:t>
      </w:r>
      <w:r w:rsidR="00593B9E">
        <w:rPr>
          <w:bCs/>
        </w:rPr>
        <w:t xml:space="preserve"> each time the xml load to memory, the </w:t>
      </w:r>
      <w:proofErr w:type="spellStart"/>
      <w:r w:rsidR="00593B9E">
        <w:rPr>
          <w:bCs/>
        </w:rPr>
        <w:t>reloadData</w:t>
      </w:r>
      <w:proofErr w:type="spellEnd"/>
      <w:r w:rsidR="00593B9E">
        <w:rPr>
          <w:bCs/>
        </w:rPr>
        <w:t xml:space="preserve"> will be called to update </w:t>
      </w:r>
      <w:r w:rsidR="001C7FD3">
        <w:rPr>
          <w:bCs/>
        </w:rPr>
        <w:t>UI</w:t>
      </w:r>
      <w:r w:rsidR="00593B9E">
        <w:rPr>
          <w:bCs/>
        </w:rPr>
        <w:t>TableView.</w:t>
      </w:r>
      <w:r w:rsidR="00310A6E">
        <w:rPr>
          <w:bCs/>
        </w:rPr>
        <w:t xml:space="preserve"> </w:t>
      </w:r>
      <w:r w:rsidR="004C5FAB">
        <w:rPr>
          <w:bCs/>
        </w:rPr>
        <w:t xml:space="preserve">We can use interface builder to connect button in the view with controller. </w:t>
      </w:r>
    </w:p>
    <w:p w14:paraId="41E47480" w14:textId="77777777" w:rsidR="00773B0F" w:rsidRDefault="00773B0F" w:rsidP="00773B0F">
      <w:pPr>
        <w:rPr>
          <w:b/>
          <w:bCs/>
        </w:rPr>
      </w:pPr>
    </w:p>
    <w:p w14:paraId="41E7D103" w14:textId="77777777" w:rsidR="00393F08" w:rsidRDefault="00393F08" w:rsidP="00393F08">
      <w:pPr>
        <w:rPr>
          <w:b/>
          <w:bCs/>
        </w:rPr>
      </w:pPr>
      <w:r>
        <w:rPr>
          <w:b/>
          <w:bCs/>
        </w:rPr>
        <w:t>Task 2 – The Cycle of Life</w:t>
      </w:r>
    </w:p>
    <w:p w14:paraId="754A3A73" w14:textId="77777777" w:rsidR="00393F08" w:rsidRDefault="00393F08" w:rsidP="00393F08">
      <w:pPr>
        <w:rPr>
          <w:b/>
          <w:bCs/>
        </w:rPr>
      </w:pPr>
    </w:p>
    <w:p w14:paraId="3BB1503A" w14:textId="5A245555" w:rsidR="00393F08" w:rsidRDefault="00592D5A" w:rsidP="009B311E">
      <w:pPr>
        <w:jc w:val="both"/>
      </w:pPr>
      <w:r>
        <w:t xml:space="preserve">The application in mobile device has some special event can </w:t>
      </w:r>
      <w:r w:rsidR="000976FE">
        <w:t>reduce</w:t>
      </w:r>
      <w:r>
        <w:t xml:space="preserve"> user experience, like phone call, SMS message, </w:t>
      </w:r>
      <w:r w:rsidR="00051F30">
        <w:t xml:space="preserve">slowly 3G networking, limited battery and </w:t>
      </w:r>
      <w:r w:rsidR="000319F9">
        <w:t>limited memory.</w:t>
      </w:r>
      <w:r w:rsidR="009B311E">
        <w:t xml:space="preserve"> </w:t>
      </w:r>
      <w:r w:rsidR="00393F08">
        <w:t>Application needs delegations to handle events in iOS.</w:t>
      </w:r>
      <w:r w:rsidR="009B311E">
        <w:t xml:space="preserve"> When a project is created in Xc</w:t>
      </w:r>
      <w:r w:rsidR="00393F08">
        <w:t>ode, an application delegation file will generate automatically.</w:t>
      </w:r>
    </w:p>
    <w:p w14:paraId="25E13932" w14:textId="77777777" w:rsidR="00BF4BF2" w:rsidRDefault="00BF4BF2" w:rsidP="009B311E">
      <w:pPr>
        <w:jc w:val="both"/>
      </w:pPr>
    </w:p>
    <w:p w14:paraId="4C5BFD58" w14:textId="77777777" w:rsidR="00BF4BF2" w:rsidRDefault="00BF4BF2" w:rsidP="009B311E">
      <w:pPr>
        <w:jc w:val="both"/>
      </w:pPr>
    </w:p>
    <w:p w14:paraId="0012EC12" w14:textId="77777777" w:rsidR="00BF4BF2" w:rsidRDefault="00BF4BF2" w:rsidP="009B311E">
      <w:pPr>
        <w:jc w:val="both"/>
      </w:pPr>
    </w:p>
    <w:p w14:paraId="70F70C82" w14:textId="77777777" w:rsidR="00BF4BF2" w:rsidRPr="009B311E" w:rsidRDefault="00BF4BF2" w:rsidP="009B311E">
      <w:pPr>
        <w:jc w:val="both"/>
      </w:pPr>
    </w:p>
    <w:p w14:paraId="4549B43D" w14:textId="4A31F7D4" w:rsidR="0053558A" w:rsidRDefault="00C57217" w:rsidP="00393F08">
      <w:pPr>
        <w:rPr>
          <w:rFonts w:ascii="宋体" w:eastAsia="宋体" w:hAnsi="宋体" w:cs="宋体"/>
          <w:lang w:eastAsia="zh-CN"/>
        </w:rPr>
      </w:pPr>
      <w:bookmarkStart w:id="0" w:name="_GoBack"/>
      <w:r w:rsidRPr="00C57217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 wp14:anchorId="79FD629E" wp14:editId="1047AB57">
            <wp:extent cx="2505075" cy="33096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2D33D2" w14:textId="77777777" w:rsidR="00BF4BF2" w:rsidRDefault="00BF4BF2" w:rsidP="00393F08">
      <w:pPr>
        <w:rPr>
          <w:rFonts w:ascii="宋体" w:eastAsia="宋体" w:hAnsi="宋体" w:cs="宋体"/>
          <w:lang w:eastAsia="zh-CN"/>
        </w:rPr>
      </w:pPr>
    </w:p>
    <w:p w14:paraId="4729B3BD" w14:textId="77777777" w:rsidR="00BF4BF2" w:rsidRDefault="00BF4BF2" w:rsidP="00393F08">
      <w:pPr>
        <w:rPr>
          <w:rFonts w:ascii="宋体" w:eastAsia="宋体" w:hAnsi="宋体" w:cs="宋体"/>
          <w:lang w:eastAsia="zh-CN"/>
        </w:rPr>
      </w:pPr>
    </w:p>
    <w:p w14:paraId="27D21160" w14:textId="40F1527D" w:rsidR="00B8276F" w:rsidRDefault="001A62CA" w:rsidP="00B8276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When the a</w:t>
      </w:r>
      <w:r w:rsidR="003460D1">
        <w:rPr>
          <w:rFonts w:eastAsia="宋体"/>
          <w:lang w:eastAsia="zh-CN"/>
        </w:rPr>
        <w:t>pplication running</w:t>
      </w:r>
      <w:r w:rsidR="009F48DA">
        <w:rPr>
          <w:rFonts w:eastAsia="宋体"/>
          <w:lang w:eastAsia="zh-CN"/>
        </w:rPr>
        <w:t xml:space="preserve"> first time, </w:t>
      </w:r>
      <w:r w:rsidR="00B8276F">
        <w:rPr>
          <w:rFonts w:eastAsia="宋体"/>
          <w:lang w:eastAsia="zh-CN"/>
        </w:rPr>
        <w:t>the following method will called</w:t>
      </w:r>
    </w:p>
    <w:p w14:paraId="16271AC5" w14:textId="042D7E19" w:rsidR="009F48DA" w:rsidRPr="00B8276F" w:rsidRDefault="00780FC9" w:rsidP="00F677B0">
      <w:pPr>
        <w:pStyle w:val="ListParagraph"/>
        <w:numPr>
          <w:ilvl w:val="0"/>
          <w:numId w:val="11"/>
        </w:numPr>
        <w:ind w:left="709" w:hanging="283"/>
        <w:rPr>
          <w:rFonts w:eastAsia="宋体"/>
          <w:lang w:eastAsia="zh-CN"/>
        </w:rPr>
      </w:pPr>
      <w:proofErr w:type="spellStart"/>
      <w:proofErr w:type="gramStart"/>
      <w:r w:rsidRPr="00B8276F">
        <w:rPr>
          <w:rFonts w:ascii="Menlo Regular" w:eastAsiaTheme="minorEastAsia" w:hAnsi="Menlo Regular" w:cs="Menlo Regular"/>
        </w:rPr>
        <w:t>application</w:t>
      </w:r>
      <w:r w:rsidR="00665978" w:rsidRPr="00B8276F">
        <w:rPr>
          <w:rFonts w:ascii="Menlo Regular" w:eastAsiaTheme="minorEastAsia" w:hAnsi="Menlo Regular" w:cs="Menlo Regular"/>
        </w:rPr>
        <w:t>:</w:t>
      </w:r>
      <w:r w:rsidR="009F48DA" w:rsidRPr="00B8276F">
        <w:rPr>
          <w:rFonts w:ascii="Menlo Regular" w:eastAsiaTheme="minorEastAsia" w:hAnsi="Menlo Regular" w:cs="Menlo Regular"/>
        </w:rPr>
        <w:t>didFinishLaunchingWithOptions</w:t>
      </w:r>
      <w:proofErr w:type="spellEnd"/>
      <w:proofErr w:type="gramEnd"/>
      <w:r w:rsidR="009F48DA" w:rsidRPr="00B8276F">
        <w:rPr>
          <w:rFonts w:ascii="Menlo Regular" w:eastAsiaTheme="minorEastAsia" w:hAnsi="Menlo Regular" w:cs="Menlo Regular"/>
        </w:rPr>
        <w:t>:</w:t>
      </w:r>
      <w:r w:rsidR="00EA3924">
        <w:rPr>
          <w:rFonts w:ascii="Menlo Regular" w:eastAsiaTheme="minorEastAsia" w:hAnsi="Menlo Regular" w:cs="Menlo Regular"/>
        </w:rPr>
        <w:t xml:space="preserve"> </w:t>
      </w:r>
      <w:r w:rsidR="003E6A12">
        <w:rPr>
          <w:rFonts w:ascii="Menlo Regular" w:eastAsiaTheme="minorEastAsia" w:hAnsi="Menlo Regular" w:cs="Menlo Regular"/>
        </w:rPr>
        <w:t xml:space="preserve">is </w:t>
      </w:r>
      <w:r w:rsidR="001372C5">
        <w:rPr>
          <w:rFonts w:ascii="Menlo Regular" w:eastAsiaTheme="minorEastAsia" w:hAnsi="Menlo Regular" w:cs="Menlo Regular"/>
        </w:rPr>
        <w:t>used to Load all resource to memory and initialize the game environment.</w:t>
      </w:r>
    </w:p>
    <w:p w14:paraId="141ADD16" w14:textId="7F3D80E2" w:rsidR="00780FC9" w:rsidRDefault="00665978" w:rsidP="00430A01">
      <w:pPr>
        <w:pStyle w:val="ListParagraph"/>
        <w:numPr>
          <w:ilvl w:val="0"/>
          <w:numId w:val="11"/>
        </w:numPr>
        <w:ind w:left="709" w:hanging="283"/>
        <w:rPr>
          <w:rFonts w:ascii="Menlo Regular" w:eastAsiaTheme="minorEastAsia" w:hAnsi="Menlo Regular" w:cs="Menlo Regular"/>
        </w:rPr>
      </w:pPr>
      <w:proofErr w:type="spellStart"/>
      <w:proofErr w:type="gramStart"/>
      <w:r w:rsidRPr="00B8276F">
        <w:rPr>
          <w:rFonts w:ascii="Menlo Regular" w:eastAsiaTheme="minorEastAsia" w:hAnsi="Menlo Regular" w:cs="Menlo Regular"/>
        </w:rPr>
        <w:t>applicationDidBecomeActive</w:t>
      </w:r>
      <w:proofErr w:type="spellEnd"/>
      <w:proofErr w:type="gramEnd"/>
      <w:r w:rsidRPr="00B8276F">
        <w:rPr>
          <w:rFonts w:ascii="Menlo Regular" w:eastAsiaTheme="minorEastAsia" w:hAnsi="Menlo Regular" w:cs="Menlo Regular"/>
        </w:rPr>
        <w:t xml:space="preserve">: </w:t>
      </w:r>
    </w:p>
    <w:p w14:paraId="5DD34A64" w14:textId="77777777" w:rsidR="00430A01" w:rsidRPr="001372C5" w:rsidRDefault="00430A01" w:rsidP="001372C5">
      <w:pPr>
        <w:ind w:left="360"/>
        <w:rPr>
          <w:rFonts w:ascii="Menlo Regular" w:eastAsiaTheme="minorEastAsia" w:hAnsi="Menlo Regular" w:cs="Menlo Regular"/>
        </w:rPr>
      </w:pPr>
    </w:p>
    <w:p w14:paraId="1C0FCC5E" w14:textId="52998FFC" w:rsidR="009F48DA" w:rsidRPr="00F25B06" w:rsidRDefault="002A12D1" w:rsidP="00DC4659">
      <w:pPr>
        <w:widowControl w:val="0"/>
        <w:tabs>
          <w:tab w:val="left" w:pos="560"/>
        </w:tabs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>When</w:t>
      </w:r>
      <w:r w:rsidR="009F48DA">
        <w:rPr>
          <w:rFonts w:eastAsiaTheme="minorEastAsia"/>
        </w:rPr>
        <w:t xml:space="preserve"> the</w:t>
      </w:r>
      <w:r w:rsidR="001A62CA">
        <w:rPr>
          <w:rFonts w:eastAsiaTheme="minorEastAsia"/>
        </w:rPr>
        <w:t xml:space="preserve"> application</w:t>
      </w:r>
      <w:r w:rsidR="004B2F66">
        <w:rPr>
          <w:rFonts w:eastAsiaTheme="minorEastAsia"/>
        </w:rPr>
        <w:t xml:space="preserve"> is interrupted by </w:t>
      </w:r>
      <w:r w:rsidR="0021386D">
        <w:rPr>
          <w:rFonts w:eastAsiaTheme="minorEastAsia"/>
        </w:rPr>
        <w:t xml:space="preserve">a phone call or </w:t>
      </w:r>
      <w:r w:rsidR="004B2F66">
        <w:rPr>
          <w:rFonts w:eastAsiaTheme="minorEastAsia"/>
        </w:rPr>
        <w:t>SMS message</w:t>
      </w:r>
      <w:r>
        <w:rPr>
          <w:rFonts w:eastAsiaTheme="minorEastAsia"/>
        </w:rPr>
        <w:t>, only one method will called.</w:t>
      </w:r>
    </w:p>
    <w:p w14:paraId="3C31908F" w14:textId="010CA99B" w:rsidR="00F079D5" w:rsidRPr="00430A01" w:rsidRDefault="00F079D5" w:rsidP="00430A01">
      <w:pPr>
        <w:pStyle w:val="ListParagraph"/>
        <w:widowControl w:val="0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</w:rPr>
      </w:pPr>
      <w:proofErr w:type="spellStart"/>
      <w:proofErr w:type="gramStart"/>
      <w:r w:rsidRPr="00B8276F">
        <w:rPr>
          <w:rFonts w:ascii="Menlo Regular" w:eastAsiaTheme="minorEastAsia" w:hAnsi="Menlo Regular" w:cs="Menlo Regular"/>
        </w:rPr>
        <w:t>applicationDidEnterBackground</w:t>
      </w:r>
      <w:proofErr w:type="spellEnd"/>
      <w:proofErr w:type="gramEnd"/>
      <w:r w:rsidRPr="00B8276F">
        <w:rPr>
          <w:rFonts w:ascii="Menlo Regular" w:eastAsiaTheme="minorEastAsia" w:hAnsi="Menlo Regular" w:cs="Menlo Regular"/>
        </w:rPr>
        <w:t xml:space="preserve">: </w:t>
      </w:r>
    </w:p>
    <w:p w14:paraId="0DD9C92E" w14:textId="77777777" w:rsidR="00430A01" w:rsidRDefault="00430A01" w:rsidP="004B5AE0">
      <w:pPr>
        <w:widowControl w:val="0"/>
        <w:tabs>
          <w:tab w:val="left" w:pos="560"/>
        </w:tabs>
        <w:autoSpaceDE w:val="0"/>
        <w:autoSpaceDN w:val="0"/>
        <w:adjustRightInd w:val="0"/>
        <w:spacing w:line="240" w:lineRule="auto"/>
        <w:rPr>
          <w:rFonts w:eastAsiaTheme="minorEastAsia"/>
        </w:rPr>
      </w:pPr>
    </w:p>
    <w:p w14:paraId="778704DE" w14:textId="04EAB595" w:rsidR="0021386D" w:rsidRPr="00E67A8E" w:rsidRDefault="00BA6B40" w:rsidP="004B5AE0">
      <w:pPr>
        <w:widowControl w:val="0"/>
        <w:tabs>
          <w:tab w:val="left" w:pos="560"/>
        </w:tabs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>When user press home button, Open</w:t>
      </w:r>
      <w:r w:rsidR="001A5B86">
        <w:rPr>
          <w:rFonts w:eastAsiaTheme="minorEastAsia"/>
        </w:rPr>
        <w:t>GL</w:t>
      </w:r>
      <w:r>
        <w:rPr>
          <w:rFonts w:eastAsiaTheme="minorEastAsia"/>
        </w:rPr>
        <w:t xml:space="preserve"> ES</w:t>
      </w:r>
      <w:r w:rsidR="00BB4349">
        <w:rPr>
          <w:rFonts w:eastAsiaTheme="minorEastAsia"/>
        </w:rPr>
        <w:t xml:space="preserve"> will be terminal by OS, following method will be called</w:t>
      </w:r>
      <w:r w:rsidR="0021386D">
        <w:rPr>
          <w:rFonts w:eastAsiaTheme="minorEastAsia"/>
        </w:rPr>
        <w:t xml:space="preserve">. </w:t>
      </w:r>
      <w:r w:rsidR="008E7754">
        <w:rPr>
          <w:rFonts w:eastAsiaTheme="minorEastAsia"/>
        </w:rPr>
        <w:t>Or user decides to answer the phone call from last session.</w:t>
      </w:r>
    </w:p>
    <w:p w14:paraId="6835A7B0" w14:textId="71D445CF" w:rsidR="0021386D" w:rsidRDefault="00E67A8E" w:rsidP="00E67A8E">
      <w:pPr>
        <w:pStyle w:val="ListParagraph"/>
        <w:widowControl w:val="0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</w:rPr>
      </w:pPr>
      <w:proofErr w:type="spellStart"/>
      <w:proofErr w:type="gramStart"/>
      <w:r w:rsidRPr="0021386D">
        <w:rPr>
          <w:rFonts w:ascii="Menlo Regular" w:eastAsiaTheme="minorEastAsia" w:hAnsi="Menlo Regular" w:cs="Menlo Regular"/>
        </w:rPr>
        <w:t>applicationDidEnterBackground</w:t>
      </w:r>
      <w:proofErr w:type="spellEnd"/>
      <w:proofErr w:type="gramEnd"/>
      <w:r w:rsidRPr="0021386D">
        <w:rPr>
          <w:rFonts w:ascii="Menlo Regular" w:eastAsiaTheme="minorEastAsia" w:hAnsi="Menlo Regular" w:cs="Menlo Regular"/>
        </w:rPr>
        <w:t xml:space="preserve">: </w:t>
      </w:r>
    </w:p>
    <w:p w14:paraId="7707A966" w14:textId="4D5BE2AE" w:rsidR="00430A01" w:rsidRPr="00430A01" w:rsidRDefault="004459E1" w:rsidP="00201209">
      <w:pPr>
        <w:pStyle w:val="ListParagraph"/>
        <w:widowControl w:val="0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</w:rPr>
      </w:pPr>
      <w:proofErr w:type="spellStart"/>
      <w:proofErr w:type="gramStart"/>
      <w:r w:rsidRPr="00DD657E">
        <w:rPr>
          <w:rFonts w:ascii="Menlo Regular" w:eastAsiaTheme="minorEastAsia" w:hAnsi="Menlo Regular" w:cs="Menlo Regular"/>
        </w:rPr>
        <w:t>beginBackgroundTaskWithExpirationHandler</w:t>
      </w:r>
      <w:proofErr w:type="spellEnd"/>
      <w:proofErr w:type="gramEnd"/>
    </w:p>
    <w:p w14:paraId="6C7045EC" w14:textId="2D14259A" w:rsidR="00201209" w:rsidRDefault="00201209" w:rsidP="00201209">
      <w:pPr>
        <w:widowControl w:val="0"/>
        <w:tabs>
          <w:tab w:val="left" w:pos="70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</w:rPr>
      </w:pPr>
      <w:proofErr w:type="spellStart"/>
      <w:proofErr w:type="gramStart"/>
      <w:r w:rsidRPr="00201209">
        <w:rPr>
          <w:rFonts w:ascii="Menlo Regular" w:eastAsiaTheme="minorEastAsia" w:hAnsi="Menlo Regular" w:cs="Menlo Regular"/>
        </w:rPr>
        <w:t>beginBackgroundTaskWithExpirationHandler</w:t>
      </w:r>
      <w:proofErr w:type="spellEnd"/>
      <w:proofErr w:type="gramEnd"/>
      <w:r>
        <w:rPr>
          <w:rFonts w:ascii="Menlo Regular" w:eastAsiaTheme="minorEastAsia" w:hAnsi="Menlo Regular" w:cs="Menlo Regular"/>
        </w:rPr>
        <w:t xml:space="preserve"> is used to run for a period of time after it transitions to the background</w:t>
      </w:r>
      <w:r w:rsidR="001A2B10">
        <w:rPr>
          <w:rFonts w:ascii="Menlo Regular" w:eastAsiaTheme="minorEastAsia" w:hAnsi="Menlo Regular" w:cs="Menlo Regular"/>
        </w:rPr>
        <w:t>, if the task need more than 5 seconds to process the data, like networking or permit storage.</w:t>
      </w:r>
    </w:p>
    <w:p w14:paraId="091307D8" w14:textId="77777777" w:rsidR="009A4BAA" w:rsidRDefault="009A4BAA" w:rsidP="004B5AE0">
      <w:pPr>
        <w:widowControl w:val="0"/>
        <w:tabs>
          <w:tab w:val="left" w:pos="560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</w:rPr>
      </w:pPr>
    </w:p>
    <w:p w14:paraId="669880DF" w14:textId="5B59CDAB" w:rsidR="004D008C" w:rsidRDefault="004B5AE0" w:rsidP="004B5AE0">
      <w:pPr>
        <w:widowControl w:val="0"/>
        <w:tabs>
          <w:tab w:val="left" w:pos="560"/>
        </w:tabs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4B5AE0">
        <w:rPr>
          <w:rFonts w:eastAsiaTheme="minorEastAsia"/>
        </w:rPr>
        <w:t>When user</w:t>
      </w:r>
      <w:r>
        <w:rPr>
          <w:rFonts w:eastAsiaTheme="minorEastAsia"/>
        </w:rPr>
        <w:t xml:space="preserve"> press</w:t>
      </w:r>
      <w:r w:rsidR="00C156E7">
        <w:rPr>
          <w:rFonts w:eastAsiaTheme="minorEastAsia"/>
        </w:rPr>
        <w:t>es</w:t>
      </w:r>
      <w:r>
        <w:rPr>
          <w:rFonts w:eastAsiaTheme="minorEastAsia"/>
        </w:rPr>
        <w:t xml:space="preserve"> twice home button </w:t>
      </w:r>
      <w:r w:rsidR="002C1CD1">
        <w:rPr>
          <w:rFonts w:eastAsiaTheme="minorEastAsia"/>
        </w:rPr>
        <w:t xml:space="preserve">to </w:t>
      </w:r>
      <w:r w:rsidR="004D008C">
        <w:rPr>
          <w:rFonts w:eastAsiaTheme="minorEastAsia"/>
        </w:rPr>
        <w:t>launch application again or click a</w:t>
      </w:r>
      <w:r w:rsidR="00327643">
        <w:rPr>
          <w:rFonts w:eastAsiaTheme="minorEastAsia"/>
        </w:rPr>
        <w:t>n</w:t>
      </w:r>
      <w:r w:rsidR="004D008C">
        <w:rPr>
          <w:rFonts w:eastAsiaTheme="minorEastAsia"/>
        </w:rPr>
        <w:t xml:space="preserve"> application’s ic</w:t>
      </w:r>
      <w:r w:rsidR="000E7F11">
        <w:rPr>
          <w:rFonts w:eastAsiaTheme="minorEastAsia"/>
        </w:rPr>
        <w:t>on</w:t>
      </w:r>
      <w:r w:rsidR="002C1CD1">
        <w:rPr>
          <w:rFonts w:eastAsiaTheme="minorEastAsia"/>
        </w:rPr>
        <w:t xml:space="preserve"> to bring a suspend application to foreground</w:t>
      </w:r>
      <w:r w:rsidR="000E7F11">
        <w:rPr>
          <w:rFonts w:eastAsiaTheme="minorEastAsia"/>
        </w:rPr>
        <w:t>, follow methods will be called.</w:t>
      </w:r>
    </w:p>
    <w:p w14:paraId="3C6B2038" w14:textId="77777777" w:rsidR="00E67A8E" w:rsidRDefault="00E67A8E" w:rsidP="00F677B0">
      <w:pPr>
        <w:pStyle w:val="ListParagraph"/>
        <w:widowControl w:val="0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</w:rPr>
      </w:pPr>
      <w:proofErr w:type="spellStart"/>
      <w:proofErr w:type="gramStart"/>
      <w:r>
        <w:rPr>
          <w:rFonts w:ascii="Menlo Regular" w:eastAsiaTheme="minorEastAsia" w:hAnsi="Menlo Regular" w:cs="Menlo Regular"/>
        </w:rPr>
        <w:t>applicationWillEnterForeground</w:t>
      </w:r>
      <w:proofErr w:type="spellEnd"/>
      <w:proofErr w:type="gramEnd"/>
      <w:r w:rsidRPr="00B8276F">
        <w:rPr>
          <w:rFonts w:ascii="Menlo Regular" w:eastAsiaTheme="minorEastAsia" w:hAnsi="Menlo Regular" w:cs="Menlo Regular"/>
        </w:rPr>
        <w:t xml:space="preserve"> </w:t>
      </w:r>
    </w:p>
    <w:p w14:paraId="350FD28E" w14:textId="354095F0" w:rsidR="009904B0" w:rsidRPr="00DD657E" w:rsidRDefault="004D008C" w:rsidP="00DD657E">
      <w:pPr>
        <w:pStyle w:val="ListParagraph"/>
        <w:widowControl w:val="0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</w:rPr>
      </w:pPr>
      <w:proofErr w:type="spellStart"/>
      <w:proofErr w:type="gramStart"/>
      <w:r w:rsidRPr="00B8276F">
        <w:rPr>
          <w:rFonts w:ascii="Menlo Regular" w:eastAsiaTheme="minorEastAsia" w:hAnsi="Menlo Regular" w:cs="Menlo Regular"/>
        </w:rPr>
        <w:t>applicationWillResignActive</w:t>
      </w:r>
      <w:proofErr w:type="spellEnd"/>
      <w:proofErr w:type="gramEnd"/>
      <w:r w:rsidRPr="00B8276F">
        <w:rPr>
          <w:rFonts w:ascii="Menlo Regular" w:eastAsiaTheme="minorEastAsia" w:hAnsi="Menlo Regular" w:cs="Menlo Regular"/>
        </w:rPr>
        <w:t xml:space="preserve">: </w:t>
      </w:r>
    </w:p>
    <w:p w14:paraId="78962E02" w14:textId="77777777" w:rsidR="00DD657E" w:rsidRDefault="00DD657E" w:rsidP="009904B0">
      <w:pPr>
        <w:tabs>
          <w:tab w:val="num" w:pos="1440"/>
        </w:tabs>
      </w:pPr>
    </w:p>
    <w:p w14:paraId="4E3BDD94" w14:textId="5A5B72BF" w:rsidR="00C156E7" w:rsidRDefault="00C156E7" w:rsidP="00C156E7">
      <w:r>
        <w:t>When u</w:t>
      </w:r>
      <w:r w:rsidRPr="00495D6B">
        <w:t>ser presses the lock button while on the Main Menu of the</w:t>
      </w:r>
      <w:r>
        <w:t xml:space="preserve"> app</w:t>
      </w:r>
      <w:r w:rsidR="002C0EB5">
        <w:t>lication, outside of a game. The app</w:t>
      </w:r>
      <w:r w:rsidR="000674FE">
        <w:t xml:space="preserve">lication did not </w:t>
      </w:r>
      <w:r w:rsidR="00B609D7">
        <w:t>transition</w:t>
      </w:r>
      <w:r w:rsidR="000674FE">
        <w:t xml:space="preserve"> to background. It is still running in foreground. The follow</w:t>
      </w:r>
      <w:r w:rsidR="00B609D7">
        <w:t xml:space="preserve"> method will be called.</w:t>
      </w:r>
    </w:p>
    <w:p w14:paraId="1933B478" w14:textId="77777777" w:rsidR="002C0EB5" w:rsidRPr="00DD657E" w:rsidRDefault="002C0EB5" w:rsidP="002C0EB5">
      <w:pPr>
        <w:pStyle w:val="ListParagraph"/>
        <w:widowControl w:val="0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</w:rPr>
      </w:pPr>
      <w:proofErr w:type="spellStart"/>
      <w:proofErr w:type="gramStart"/>
      <w:r w:rsidRPr="00B8276F">
        <w:rPr>
          <w:rFonts w:ascii="Menlo Regular" w:eastAsiaTheme="minorEastAsia" w:hAnsi="Menlo Regular" w:cs="Menlo Regular"/>
        </w:rPr>
        <w:t>applicationWillResignActive</w:t>
      </w:r>
      <w:proofErr w:type="spellEnd"/>
      <w:proofErr w:type="gramEnd"/>
      <w:r w:rsidRPr="00B8276F">
        <w:rPr>
          <w:rFonts w:ascii="Menlo Regular" w:eastAsiaTheme="minorEastAsia" w:hAnsi="Menlo Regular" w:cs="Menlo Regular"/>
        </w:rPr>
        <w:t xml:space="preserve">: </w:t>
      </w:r>
    </w:p>
    <w:p w14:paraId="2627C107" w14:textId="77777777" w:rsidR="00845892" w:rsidRPr="00773B0F" w:rsidRDefault="00845892" w:rsidP="00773B0F"/>
    <w:sectPr w:rsidR="00845892" w:rsidRPr="00773B0F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5F99A" w14:textId="77777777" w:rsidR="005F514A" w:rsidRDefault="005F514A" w:rsidP="00CC29F6">
      <w:pPr>
        <w:spacing w:line="240" w:lineRule="auto"/>
      </w:pPr>
      <w:r>
        <w:separator/>
      </w:r>
    </w:p>
  </w:endnote>
  <w:endnote w:type="continuationSeparator" w:id="0">
    <w:p w14:paraId="58DBBC5A" w14:textId="77777777" w:rsidR="005F514A" w:rsidRDefault="005F514A" w:rsidP="00CC2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107F1" w14:textId="77777777" w:rsidR="005F514A" w:rsidRDefault="005F514A" w:rsidP="00DE4D4C">
    <w:pPr>
      <w:pStyle w:val="Header"/>
    </w:pPr>
    <w:r>
      <w:t>HIT3329 Chao Zhao 6555985</w:t>
    </w:r>
  </w:p>
  <w:p w14:paraId="46BEC5D1" w14:textId="77777777" w:rsidR="005F514A" w:rsidRDefault="005F51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50328" w14:textId="77777777" w:rsidR="005F514A" w:rsidRDefault="005F514A" w:rsidP="00CC29F6">
      <w:pPr>
        <w:spacing w:line="240" w:lineRule="auto"/>
      </w:pPr>
      <w:r>
        <w:separator/>
      </w:r>
    </w:p>
  </w:footnote>
  <w:footnote w:type="continuationSeparator" w:id="0">
    <w:p w14:paraId="39AE5126" w14:textId="77777777" w:rsidR="005F514A" w:rsidRDefault="005F514A" w:rsidP="00CC2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F6F85" w14:textId="15FE5E28" w:rsidR="005F514A" w:rsidRDefault="005F514A">
    <w:pPr>
      <w:pStyle w:val="Header"/>
    </w:pPr>
    <w:r>
      <w:t>HIT3329 Chao Zhao 6555985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C6F3388"/>
    <w:multiLevelType w:val="hybridMultilevel"/>
    <w:tmpl w:val="451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30E89"/>
    <w:multiLevelType w:val="hybridMultilevel"/>
    <w:tmpl w:val="92EE5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F36B8F"/>
    <w:multiLevelType w:val="hybridMultilevel"/>
    <w:tmpl w:val="ABF8F766"/>
    <w:lvl w:ilvl="0" w:tplc="15247562"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839AF"/>
    <w:multiLevelType w:val="hybridMultilevel"/>
    <w:tmpl w:val="452C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F1528"/>
    <w:multiLevelType w:val="hybridMultilevel"/>
    <w:tmpl w:val="9C1C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D1024"/>
    <w:multiLevelType w:val="hybridMultilevel"/>
    <w:tmpl w:val="75E6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65BC8"/>
    <w:multiLevelType w:val="hybridMultilevel"/>
    <w:tmpl w:val="B7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A1392"/>
    <w:multiLevelType w:val="hybridMultilevel"/>
    <w:tmpl w:val="0666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41693"/>
    <w:multiLevelType w:val="hybridMultilevel"/>
    <w:tmpl w:val="61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BA289E"/>
    <w:multiLevelType w:val="multilevel"/>
    <w:tmpl w:val="0352B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C90311C"/>
    <w:multiLevelType w:val="hybridMultilevel"/>
    <w:tmpl w:val="7520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96656"/>
    <w:multiLevelType w:val="hybridMultilevel"/>
    <w:tmpl w:val="DAB0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728DF"/>
    <w:multiLevelType w:val="hybridMultilevel"/>
    <w:tmpl w:val="369A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16"/>
  </w:num>
  <w:num w:numId="9">
    <w:abstractNumId w:val="8"/>
  </w:num>
  <w:num w:numId="10">
    <w:abstractNumId w:val="13"/>
  </w:num>
  <w:num w:numId="11">
    <w:abstractNumId w:val="5"/>
  </w:num>
  <w:num w:numId="12">
    <w:abstractNumId w:val="11"/>
  </w:num>
  <w:num w:numId="13">
    <w:abstractNumId w:val="15"/>
  </w:num>
  <w:num w:numId="14">
    <w:abstractNumId w:val="17"/>
  </w:num>
  <w:num w:numId="15">
    <w:abstractNumId w:val="14"/>
  </w:num>
  <w:num w:numId="16">
    <w:abstractNumId w:val="1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92"/>
    <w:rsid w:val="00011AE1"/>
    <w:rsid w:val="00016BA2"/>
    <w:rsid w:val="000319F9"/>
    <w:rsid w:val="00050EFF"/>
    <w:rsid w:val="00051F30"/>
    <w:rsid w:val="000674FE"/>
    <w:rsid w:val="00070FBE"/>
    <w:rsid w:val="0007429D"/>
    <w:rsid w:val="000972BF"/>
    <w:rsid w:val="000976FE"/>
    <w:rsid w:val="000B719C"/>
    <w:rsid w:val="000C0927"/>
    <w:rsid w:val="000E7F11"/>
    <w:rsid w:val="001171B7"/>
    <w:rsid w:val="0012042B"/>
    <w:rsid w:val="00122D37"/>
    <w:rsid w:val="001318C9"/>
    <w:rsid w:val="001372C5"/>
    <w:rsid w:val="00142AF9"/>
    <w:rsid w:val="00154F6D"/>
    <w:rsid w:val="001614C8"/>
    <w:rsid w:val="001673DB"/>
    <w:rsid w:val="001A0BFF"/>
    <w:rsid w:val="001A2B10"/>
    <w:rsid w:val="001A5B86"/>
    <w:rsid w:val="001A62CA"/>
    <w:rsid w:val="001C2526"/>
    <w:rsid w:val="001C7FD3"/>
    <w:rsid w:val="001F31C6"/>
    <w:rsid w:val="00201209"/>
    <w:rsid w:val="0021386D"/>
    <w:rsid w:val="00275B30"/>
    <w:rsid w:val="002A12D1"/>
    <w:rsid w:val="002A46DC"/>
    <w:rsid w:val="002B5A98"/>
    <w:rsid w:val="002C0EB5"/>
    <w:rsid w:val="002C118A"/>
    <w:rsid w:val="002C1CD1"/>
    <w:rsid w:val="002C66F3"/>
    <w:rsid w:val="002D647C"/>
    <w:rsid w:val="002D70B1"/>
    <w:rsid w:val="00310A6E"/>
    <w:rsid w:val="00311749"/>
    <w:rsid w:val="003166EC"/>
    <w:rsid w:val="00316C96"/>
    <w:rsid w:val="00323BF9"/>
    <w:rsid w:val="00327643"/>
    <w:rsid w:val="003460D1"/>
    <w:rsid w:val="0035449F"/>
    <w:rsid w:val="00393F08"/>
    <w:rsid w:val="003B4F83"/>
    <w:rsid w:val="003C3429"/>
    <w:rsid w:val="003E5941"/>
    <w:rsid w:val="003E6A12"/>
    <w:rsid w:val="00400BA4"/>
    <w:rsid w:val="00406076"/>
    <w:rsid w:val="00430A01"/>
    <w:rsid w:val="00444651"/>
    <w:rsid w:val="004450C6"/>
    <w:rsid w:val="004459E1"/>
    <w:rsid w:val="00445D83"/>
    <w:rsid w:val="00447AC5"/>
    <w:rsid w:val="004831E8"/>
    <w:rsid w:val="00485A87"/>
    <w:rsid w:val="004912AB"/>
    <w:rsid w:val="00495D6B"/>
    <w:rsid w:val="004A0ED5"/>
    <w:rsid w:val="004A466D"/>
    <w:rsid w:val="004B2F66"/>
    <w:rsid w:val="004B5AE0"/>
    <w:rsid w:val="004C5FAB"/>
    <w:rsid w:val="004D008C"/>
    <w:rsid w:val="004D46C6"/>
    <w:rsid w:val="004F6721"/>
    <w:rsid w:val="00507BFE"/>
    <w:rsid w:val="0053558A"/>
    <w:rsid w:val="005547F1"/>
    <w:rsid w:val="005610EB"/>
    <w:rsid w:val="005801B0"/>
    <w:rsid w:val="00585AAC"/>
    <w:rsid w:val="00592B26"/>
    <w:rsid w:val="00592D5A"/>
    <w:rsid w:val="00593B9E"/>
    <w:rsid w:val="005A5DF0"/>
    <w:rsid w:val="005C0897"/>
    <w:rsid w:val="005C08EB"/>
    <w:rsid w:val="005D5185"/>
    <w:rsid w:val="005F514A"/>
    <w:rsid w:val="00626120"/>
    <w:rsid w:val="0064780E"/>
    <w:rsid w:val="00651DCD"/>
    <w:rsid w:val="00655C53"/>
    <w:rsid w:val="00665163"/>
    <w:rsid w:val="00665978"/>
    <w:rsid w:val="00674CD9"/>
    <w:rsid w:val="006759FC"/>
    <w:rsid w:val="00694898"/>
    <w:rsid w:val="00696FA9"/>
    <w:rsid w:val="006A5A6E"/>
    <w:rsid w:val="006F4188"/>
    <w:rsid w:val="006F640A"/>
    <w:rsid w:val="0074304D"/>
    <w:rsid w:val="007479F9"/>
    <w:rsid w:val="00771FD1"/>
    <w:rsid w:val="00773B0F"/>
    <w:rsid w:val="00780FC9"/>
    <w:rsid w:val="007A2147"/>
    <w:rsid w:val="007B2775"/>
    <w:rsid w:val="007E2FD2"/>
    <w:rsid w:val="007E44F6"/>
    <w:rsid w:val="00813553"/>
    <w:rsid w:val="00830BAA"/>
    <w:rsid w:val="00845892"/>
    <w:rsid w:val="00846A59"/>
    <w:rsid w:val="008825DA"/>
    <w:rsid w:val="008E3775"/>
    <w:rsid w:val="008E44E4"/>
    <w:rsid w:val="008E7754"/>
    <w:rsid w:val="008F2FF5"/>
    <w:rsid w:val="008F3B7C"/>
    <w:rsid w:val="00904562"/>
    <w:rsid w:val="00920378"/>
    <w:rsid w:val="00923314"/>
    <w:rsid w:val="009251A2"/>
    <w:rsid w:val="00937D71"/>
    <w:rsid w:val="00947C23"/>
    <w:rsid w:val="00985155"/>
    <w:rsid w:val="009904B0"/>
    <w:rsid w:val="009916E1"/>
    <w:rsid w:val="009A4BAA"/>
    <w:rsid w:val="009B311E"/>
    <w:rsid w:val="009B3FFB"/>
    <w:rsid w:val="009C38F4"/>
    <w:rsid w:val="009C6BBB"/>
    <w:rsid w:val="009F0435"/>
    <w:rsid w:val="009F48DA"/>
    <w:rsid w:val="00A0144C"/>
    <w:rsid w:val="00A12602"/>
    <w:rsid w:val="00A14F0F"/>
    <w:rsid w:val="00A15596"/>
    <w:rsid w:val="00A317E6"/>
    <w:rsid w:val="00A37A53"/>
    <w:rsid w:val="00A52BF1"/>
    <w:rsid w:val="00A6173F"/>
    <w:rsid w:val="00A813EE"/>
    <w:rsid w:val="00A843CE"/>
    <w:rsid w:val="00A91519"/>
    <w:rsid w:val="00AA73EE"/>
    <w:rsid w:val="00B15744"/>
    <w:rsid w:val="00B4777B"/>
    <w:rsid w:val="00B609D7"/>
    <w:rsid w:val="00B679AC"/>
    <w:rsid w:val="00B709AF"/>
    <w:rsid w:val="00B8276F"/>
    <w:rsid w:val="00B8750D"/>
    <w:rsid w:val="00B925F2"/>
    <w:rsid w:val="00BA670B"/>
    <w:rsid w:val="00BA6B40"/>
    <w:rsid w:val="00BB0E5C"/>
    <w:rsid w:val="00BB4349"/>
    <w:rsid w:val="00BE4365"/>
    <w:rsid w:val="00BE6972"/>
    <w:rsid w:val="00BE6CCB"/>
    <w:rsid w:val="00BF0D6A"/>
    <w:rsid w:val="00BF30DD"/>
    <w:rsid w:val="00BF4BF2"/>
    <w:rsid w:val="00C027A7"/>
    <w:rsid w:val="00C11292"/>
    <w:rsid w:val="00C11C62"/>
    <w:rsid w:val="00C156E7"/>
    <w:rsid w:val="00C2070F"/>
    <w:rsid w:val="00C27BFA"/>
    <w:rsid w:val="00C44837"/>
    <w:rsid w:val="00C57217"/>
    <w:rsid w:val="00C9433E"/>
    <w:rsid w:val="00CA4615"/>
    <w:rsid w:val="00CC29F6"/>
    <w:rsid w:val="00D10E6A"/>
    <w:rsid w:val="00D32F0D"/>
    <w:rsid w:val="00D414EC"/>
    <w:rsid w:val="00D4694A"/>
    <w:rsid w:val="00D46E7D"/>
    <w:rsid w:val="00DA42B6"/>
    <w:rsid w:val="00DC3DAC"/>
    <w:rsid w:val="00DC4659"/>
    <w:rsid w:val="00DD657E"/>
    <w:rsid w:val="00DD6647"/>
    <w:rsid w:val="00DE4D4C"/>
    <w:rsid w:val="00E01563"/>
    <w:rsid w:val="00E15755"/>
    <w:rsid w:val="00E20582"/>
    <w:rsid w:val="00E250B5"/>
    <w:rsid w:val="00E31090"/>
    <w:rsid w:val="00E32598"/>
    <w:rsid w:val="00E37C48"/>
    <w:rsid w:val="00E52A35"/>
    <w:rsid w:val="00E67A8E"/>
    <w:rsid w:val="00E80724"/>
    <w:rsid w:val="00E876A2"/>
    <w:rsid w:val="00EA3924"/>
    <w:rsid w:val="00EB412C"/>
    <w:rsid w:val="00EE6C22"/>
    <w:rsid w:val="00EF61AE"/>
    <w:rsid w:val="00F079D5"/>
    <w:rsid w:val="00F229FD"/>
    <w:rsid w:val="00F25B06"/>
    <w:rsid w:val="00F43D06"/>
    <w:rsid w:val="00F677B0"/>
    <w:rsid w:val="00FA1D21"/>
    <w:rsid w:val="00FB2E78"/>
    <w:rsid w:val="00FB527B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9DB4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92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9F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9F6"/>
    <w:rPr>
      <w:rFonts w:ascii="Arial" w:eastAsia="Arial" w:hAnsi="Arial" w:cs="Arial"/>
      <w:color w:val="00000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29F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9F6"/>
    <w:rPr>
      <w:rFonts w:ascii="Arial" w:eastAsia="Arial" w:hAnsi="Arial" w:cs="Arial"/>
      <w:color w:val="000000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495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58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8A"/>
    <w:rPr>
      <w:rFonts w:ascii="Lucida Grande" w:eastAsia="Arial" w:hAnsi="Lucida Grande" w:cs="Lucida Grande"/>
      <w:color w:val="000000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135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92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9F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9F6"/>
    <w:rPr>
      <w:rFonts w:ascii="Arial" w:eastAsia="Arial" w:hAnsi="Arial" w:cs="Arial"/>
      <w:color w:val="00000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29F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9F6"/>
    <w:rPr>
      <w:rFonts w:ascii="Arial" w:eastAsia="Arial" w:hAnsi="Arial" w:cs="Arial"/>
      <w:color w:val="000000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495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58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8A"/>
    <w:rPr>
      <w:rFonts w:ascii="Lucida Grande" w:eastAsia="Arial" w:hAnsi="Lucida Grande" w:cs="Lucida Grande"/>
      <w:color w:val="000000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13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yperlink" Target="http://msdn.microsoft.com/en-us/library/ff649643.aspx" TargetMode="External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gif"/><Relationship Id="rId10" Type="http://schemas.openxmlformats.org/officeDocument/2006/relationships/hyperlink" Target="http://msdn.microsoft.com/en-us/library/ff64964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661</Words>
  <Characters>3773</Characters>
  <Application>Microsoft Macintosh Word</Application>
  <DocSecurity>0</DocSecurity>
  <Lines>31</Lines>
  <Paragraphs>8</Paragraphs>
  <ScaleCrop>false</ScaleCrop>
  <Company>Swinburne University of Technology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Chao Zhao</cp:lastModifiedBy>
  <cp:revision>35</cp:revision>
  <dcterms:created xsi:type="dcterms:W3CDTF">2011-10-14T13:24:00Z</dcterms:created>
  <dcterms:modified xsi:type="dcterms:W3CDTF">2011-11-13T08:48:00Z</dcterms:modified>
</cp:coreProperties>
</file>