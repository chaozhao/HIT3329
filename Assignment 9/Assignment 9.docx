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A0B93" w14:textId="03574715" w:rsidR="00F751DD" w:rsidRDefault="004E421D" w:rsidP="00F751DD">
      <w:pPr>
        <w:pStyle w:val="Title"/>
        <w:rPr>
          <w:lang w:eastAsia="zh-CN"/>
        </w:rPr>
      </w:pPr>
      <w:r>
        <w:rPr>
          <w:rFonts w:hint="eastAsia"/>
          <w:lang w:eastAsia="zh-CN"/>
        </w:rPr>
        <w:t>Assignment</w:t>
      </w:r>
      <w:r w:rsidR="00A6010D">
        <w:t xml:space="preserve"> 9</w:t>
      </w:r>
    </w:p>
    <w:p w14:paraId="0417DBA5" w14:textId="6093AF5F" w:rsidR="00050368" w:rsidRDefault="00A6010D" w:rsidP="00F555A9">
      <w:pPr>
        <w:pStyle w:val="Title"/>
        <w:rPr>
          <w:rFonts w:hint="eastAsia"/>
          <w:lang w:eastAsia="zh-CN"/>
        </w:rPr>
      </w:pPr>
      <w:r>
        <w:t xml:space="preserve">Automating Recovery </w:t>
      </w:r>
      <w:r w:rsidR="00C25045">
        <w:t>after</w:t>
      </w:r>
      <w:r>
        <w:t xml:space="preserve"> Failure</w:t>
      </w:r>
    </w:p>
    <w:p w14:paraId="10DE8C28" w14:textId="77777777" w:rsidR="001C07B5" w:rsidRDefault="001C07B5" w:rsidP="00E647CA">
      <w:pPr>
        <w:pStyle w:val="Heading1"/>
      </w:pPr>
      <w:r>
        <w:t xml:space="preserve">Introduction </w:t>
      </w:r>
    </w:p>
    <w:p w14:paraId="3A9D4EE5" w14:textId="77777777" w:rsidR="00DC2B58" w:rsidRPr="00B51D29" w:rsidRDefault="001C07B5" w:rsidP="00D15262">
      <w:pPr>
        <w:tabs>
          <w:tab w:val="num" w:pos="720"/>
        </w:tabs>
        <w:jc w:val="both"/>
        <w:rPr>
          <w:rFonts w:asciiTheme="minorHAnsi" w:hAnsiTheme="minorHAnsi"/>
          <w:sz w:val="24"/>
          <w:szCs w:val="24"/>
        </w:rPr>
      </w:pPr>
      <w:r w:rsidRPr="00B51D29">
        <w:rPr>
          <w:rFonts w:asciiTheme="minorHAnsi" w:hAnsiTheme="minorHAnsi"/>
          <w:sz w:val="24"/>
          <w:szCs w:val="24"/>
        </w:rPr>
        <w:t>Nowadays, networking technology became a part of people’s life. With network, people can read latest news like sports, weather and national news. Friends can chat online and they can share photo. However, networking on a mobile device is not stable and reliable. WWAN (wireless wide area network) is worse than WIFI. When people in the elevator or behind large buildings, they will lose signal.</w:t>
      </w:r>
      <w:r w:rsidR="008338CD" w:rsidRPr="00B51D29">
        <w:rPr>
          <w:rFonts w:asciiTheme="minorHAnsi" w:hAnsiTheme="minorHAnsi"/>
          <w:sz w:val="24"/>
          <w:szCs w:val="24"/>
        </w:rPr>
        <w:t xml:space="preserve"> </w:t>
      </w:r>
      <w:r w:rsidR="00DC2B58" w:rsidRPr="00B51D29">
        <w:rPr>
          <w:rFonts w:asciiTheme="minorHAnsi" w:hAnsiTheme="minorHAnsi"/>
          <w:sz w:val="24"/>
          <w:szCs w:val="24"/>
        </w:rPr>
        <w:t>If the network is under a low bandwidth, it may fail due to timeout.</w:t>
      </w:r>
    </w:p>
    <w:p w14:paraId="3FE87ABD" w14:textId="77777777" w:rsidR="00DC2B58" w:rsidRPr="00B51D29" w:rsidRDefault="00DC2B58" w:rsidP="00D15262">
      <w:pPr>
        <w:tabs>
          <w:tab w:val="num" w:pos="720"/>
        </w:tabs>
        <w:jc w:val="both"/>
        <w:rPr>
          <w:rFonts w:asciiTheme="minorHAnsi" w:hAnsiTheme="minorHAnsi"/>
          <w:sz w:val="24"/>
          <w:szCs w:val="24"/>
        </w:rPr>
      </w:pPr>
    </w:p>
    <w:p w14:paraId="68820556" w14:textId="0F8C0C6B" w:rsidR="001C07B5" w:rsidRPr="00B51D29" w:rsidRDefault="008338CD" w:rsidP="00DA0020">
      <w:pPr>
        <w:tabs>
          <w:tab w:val="num" w:pos="720"/>
        </w:tabs>
        <w:jc w:val="both"/>
        <w:rPr>
          <w:rFonts w:asciiTheme="minorHAnsi" w:hAnsiTheme="minorHAnsi"/>
          <w:sz w:val="24"/>
          <w:szCs w:val="24"/>
          <w:lang w:eastAsia="zh-CN"/>
        </w:rPr>
      </w:pPr>
      <w:r w:rsidRPr="00B51D29">
        <w:rPr>
          <w:rFonts w:asciiTheme="minorHAnsi" w:hAnsiTheme="minorHAnsi"/>
          <w:sz w:val="24"/>
          <w:szCs w:val="24"/>
        </w:rPr>
        <w:t xml:space="preserve">To improve user experience on networking operation, application should automatically detect the network status. It </w:t>
      </w:r>
      <w:r w:rsidR="000331C2" w:rsidRPr="00B51D29">
        <w:rPr>
          <w:rFonts w:asciiTheme="minorHAnsi" w:hAnsiTheme="minorHAnsi"/>
          <w:sz w:val="24"/>
          <w:szCs w:val="24"/>
        </w:rPr>
        <w:t>will</w:t>
      </w:r>
      <w:r w:rsidRPr="00B51D29">
        <w:rPr>
          <w:rFonts w:asciiTheme="minorHAnsi" w:hAnsiTheme="minorHAnsi"/>
          <w:sz w:val="24"/>
          <w:szCs w:val="24"/>
        </w:rPr>
        <w:t xml:space="preserve"> re-try, when networking is available or on WIFI rather than 3G. Saving cache can help</w:t>
      </w:r>
      <w:r w:rsidR="001C07B5" w:rsidRPr="00B51D29">
        <w:rPr>
          <w:rFonts w:asciiTheme="minorHAnsi" w:hAnsiTheme="minorHAnsi"/>
          <w:sz w:val="24"/>
          <w:szCs w:val="24"/>
        </w:rPr>
        <w:t xml:space="preserve"> </w:t>
      </w:r>
      <w:r w:rsidRPr="00B51D29">
        <w:rPr>
          <w:rFonts w:asciiTheme="minorHAnsi" w:hAnsiTheme="minorHAnsi"/>
          <w:sz w:val="24"/>
          <w:szCs w:val="24"/>
        </w:rPr>
        <w:t>save networking resource and battery.</w:t>
      </w:r>
      <w:r w:rsidR="00C25045" w:rsidRPr="00B51D29">
        <w:rPr>
          <w:rFonts w:asciiTheme="minorHAnsi" w:hAnsiTheme="minorHAnsi"/>
          <w:sz w:val="24"/>
          <w:szCs w:val="24"/>
        </w:rPr>
        <w:t xml:space="preserve"> </w:t>
      </w:r>
    </w:p>
    <w:p w14:paraId="1149333D" w14:textId="60706061" w:rsidR="00050368" w:rsidRDefault="001C07B5" w:rsidP="00E647CA">
      <w:pPr>
        <w:pStyle w:val="Heading1"/>
      </w:pPr>
      <w:r>
        <w:t xml:space="preserve">Failure Recovery </w:t>
      </w:r>
    </w:p>
    <w:p w14:paraId="403F5545" w14:textId="77777777" w:rsidR="00050368" w:rsidRPr="00B51D29" w:rsidRDefault="00050368" w:rsidP="00050368">
      <w:pPr>
        <w:jc w:val="both"/>
        <w:rPr>
          <w:rFonts w:asciiTheme="minorHAnsi" w:hAnsiTheme="minorHAnsi"/>
          <w:sz w:val="24"/>
          <w:szCs w:val="24"/>
        </w:rPr>
      </w:pPr>
      <w:r w:rsidRPr="00B51D29">
        <w:rPr>
          <w:rFonts w:asciiTheme="minorHAnsi" w:hAnsiTheme="minorHAnsi"/>
          <w:sz w:val="24"/>
          <w:szCs w:val="24"/>
        </w:rPr>
        <w:t>In the mobile d</w:t>
      </w:r>
      <w:bookmarkStart w:id="0" w:name="_GoBack"/>
      <w:bookmarkEnd w:id="0"/>
      <w:r w:rsidRPr="00B51D29">
        <w:rPr>
          <w:rFonts w:asciiTheme="minorHAnsi" w:hAnsiTheme="minorHAnsi"/>
          <w:sz w:val="24"/>
          <w:szCs w:val="24"/>
        </w:rPr>
        <w:t xml:space="preserve">evice, the low bandwidth and poor signal may cause failure on networking operation. </w:t>
      </w:r>
    </w:p>
    <w:p w14:paraId="58B7150D" w14:textId="77777777" w:rsidR="00DC2B58" w:rsidRPr="00B51D29" w:rsidRDefault="00DC2B58" w:rsidP="00050368">
      <w:pPr>
        <w:jc w:val="both"/>
        <w:rPr>
          <w:rFonts w:asciiTheme="minorHAnsi" w:hAnsiTheme="minorHAnsi"/>
          <w:sz w:val="24"/>
          <w:szCs w:val="24"/>
        </w:rPr>
      </w:pPr>
    </w:p>
    <w:p w14:paraId="216F4371" w14:textId="604921D4" w:rsidR="00DC2B58" w:rsidRPr="00B51D29" w:rsidRDefault="00DC2B58" w:rsidP="00050368">
      <w:pPr>
        <w:jc w:val="both"/>
        <w:rPr>
          <w:rFonts w:asciiTheme="minorHAnsi" w:hAnsiTheme="minorHAnsi"/>
          <w:sz w:val="24"/>
          <w:szCs w:val="24"/>
          <w:lang w:eastAsia="zh-CN"/>
        </w:rPr>
      </w:pPr>
      <w:r w:rsidRPr="00B51D29">
        <w:rPr>
          <w:rFonts w:asciiTheme="minorHAnsi" w:hAnsiTheme="minorHAnsi"/>
          <w:sz w:val="24"/>
          <w:szCs w:val="24"/>
        </w:rPr>
        <w:t>There are 2 solutions to detect the network status, one is notification service, and another one is NSTimer class to perform the action by schedule. Second solution may need more CPU resource. To observe a notification is better, because performed action will occur only by network status is changed.</w:t>
      </w:r>
    </w:p>
    <w:p w14:paraId="447AFDA6" w14:textId="3F348A5E" w:rsidR="00DC2B58" w:rsidRPr="00E32A4B" w:rsidRDefault="00DC2B58" w:rsidP="00E647CA">
      <w:pPr>
        <w:pStyle w:val="Heading2"/>
      </w:pPr>
      <w:r w:rsidRPr="00E32A4B">
        <w:t>Download failure</w:t>
      </w:r>
      <w:r w:rsidR="00413619" w:rsidRPr="00E32A4B">
        <w:rPr>
          <w:rFonts w:hint="eastAsia"/>
        </w:rPr>
        <w:t xml:space="preserve"> </w:t>
      </w:r>
      <w:r w:rsidRPr="00E32A4B">
        <w:t>(client side failure)</w:t>
      </w:r>
    </w:p>
    <w:p w14:paraId="3D61B19B" w14:textId="250FA685" w:rsidR="00DC2B58" w:rsidRPr="00B51D29" w:rsidRDefault="00DC2B58" w:rsidP="00DC2B58">
      <w:pPr>
        <w:jc w:val="both"/>
        <w:rPr>
          <w:rFonts w:asciiTheme="minorHAnsi" w:hAnsiTheme="minorHAnsi"/>
          <w:sz w:val="24"/>
          <w:szCs w:val="24"/>
        </w:rPr>
      </w:pPr>
      <w:r w:rsidRPr="00B51D29">
        <w:rPr>
          <w:rFonts w:asciiTheme="minorHAnsi" w:hAnsiTheme="minorHAnsi"/>
          <w:sz w:val="24"/>
          <w:szCs w:val="24"/>
        </w:rPr>
        <w:t xml:space="preserve">Usually, user spends more download resource than upload resource. Twitter application use REST http API to communication between client and server. The API supports the GET, POST, DELETE send user’s request. When request is timeout, the application should retry later when the network status is available. If the network is broken during the data transfer, application should save all data source from </w:t>
      </w:r>
      <w:r w:rsidR="00A720F1" w:rsidRPr="00B51D29">
        <w:rPr>
          <w:rFonts w:asciiTheme="minorHAnsi" w:hAnsiTheme="minorHAnsi"/>
          <w:sz w:val="24"/>
          <w:szCs w:val="24"/>
        </w:rPr>
        <w:t>Internet</w:t>
      </w:r>
      <w:r w:rsidRPr="00B51D29">
        <w:rPr>
          <w:rFonts w:asciiTheme="minorHAnsi" w:hAnsiTheme="minorHAnsi"/>
          <w:sz w:val="24"/>
          <w:szCs w:val="24"/>
        </w:rPr>
        <w:t xml:space="preserve"> to the persistence storage as cache.</w:t>
      </w:r>
    </w:p>
    <w:p w14:paraId="67E75B27" w14:textId="77777777" w:rsidR="00DC2B58" w:rsidRDefault="00DC2B58" w:rsidP="00DA0020">
      <w:pPr>
        <w:jc w:val="both"/>
      </w:pPr>
    </w:p>
    <w:p w14:paraId="0091CA76" w14:textId="1FB22B32" w:rsidR="00DC2B58" w:rsidRPr="00B51D29" w:rsidRDefault="00DC2B58" w:rsidP="00DC2B58">
      <w:pPr>
        <w:jc w:val="both"/>
        <w:rPr>
          <w:rFonts w:asciiTheme="minorHAnsi" w:hAnsiTheme="minorHAnsi"/>
          <w:sz w:val="24"/>
          <w:szCs w:val="24"/>
          <w:lang w:eastAsia="zh-CN"/>
        </w:rPr>
      </w:pPr>
      <w:r w:rsidRPr="00B51D29">
        <w:rPr>
          <w:rFonts w:asciiTheme="minorHAnsi" w:hAnsiTheme="minorHAnsi"/>
          <w:sz w:val="24"/>
          <w:szCs w:val="24"/>
        </w:rPr>
        <w:t>When download action started, application only need to download the rest of data. It saves the network resource and system resource. If application fails download data at all, it should retry in the background with threads, while user is reading tweets offline.</w:t>
      </w:r>
    </w:p>
    <w:p w14:paraId="7410C11E" w14:textId="77777777" w:rsidR="00DC2B58" w:rsidRPr="00E32A4B" w:rsidRDefault="00DC2B58" w:rsidP="00E647CA">
      <w:pPr>
        <w:pStyle w:val="Heading2"/>
      </w:pPr>
      <w:r w:rsidRPr="00E32A4B">
        <w:lastRenderedPageBreak/>
        <w:t>Upload failure</w:t>
      </w:r>
    </w:p>
    <w:p w14:paraId="07C7F049" w14:textId="70A3ABD0" w:rsidR="00DC2B58" w:rsidRPr="00B51D29" w:rsidRDefault="00DC2B58" w:rsidP="00DC2B58">
      <w:pPr>
        <w:jc w:val="both"/>
        <w:rPr>
          <w:rFonts w:asciiTheme="minorHAnsi" w:hAnsiTheme="minorHAnsi"/>
          <w:sz w:val="24"/>
          <w:szCs w:val="24"/>
          <w:lang w:eastAsia="zh-CN"/>
        </w:rPr>
      </w:pPr>
      <w:r w:rsidRPr="00B51D29">
        <w:rPr>
          <w:rFonts w:asciiTheme="minorHAnsi" w:hAnsiTheme="minorHAnsi"/>
          <w:sz w:val="24"/>
          <w:szCs w:val="24"/>
        </w:rPr>
        <w:t>YouTube is a most popular video website in the world. People may upload their life video to YouTube. Most websites do not support the resume uploading. To improve the better user experience, application should able to record the description of a failed download. When network status is available, it should read all information from disk storage and display on the screen. Then restart again.</w:t>
      </w:r>
    </w:p>
    <w:p w14:paraId="1C59E48F" w14:textId="77777777" w:rsidR="00DC2B58" w:rsidRPr="00E32A4B" w:rsidRDefault="00DC2B58" w:rsidP="00E647CA">
      <w:pPr>
        <w:pStyle w:val="Heading2"/>
      </w:pPr>
      <w:r w:rsidRPr="00E32A4B">
        <w:t>Retry rules</w:t>
      </w:r>
    </w:p>
    <w:p w14:paraId="3FA1F2BA" w14:textId="77777777" w:rsidR="00DC2B58" w:rsidRPr="00B51D29" w:rsidRDefault="00DC2B58" w:rsidP="00DC2B58">
      <w:pPr>
        <w:jc w:val="both"/>
        <w:rPr>
          <w:rFonts w:asciiTheme="minorHAnsi" w:hAnsiTheme="minorHAnsi"/>
          <w:sz w:val="24"/>
          <w:szCs w:val="24"/>
        </w:rPr>
      </w:pPr>
      <w:r w:rsidRPr="00B51D29">
        <w:rPr>
          <w:rFonts w:asciiTheme="minorHAnsi" w:hAnsiTheme="minorHAnsi"/>
          <w:sz w:val="24"/>
          <w:szCs w:val="24"/>
        </w:rPr>
        <w:t>To resume interpreted download, application should consider following rules.</w:t>
      </w:r>
    </w:p>
    <w:p w14:paraId="42E9ACED" w14:textId="77777777" w:rsidR="00DC2B58" w:rsidRPr="00B51D29" w:rsidRDefault="00DC2B58" w:rsidP="00B51D29">
      <w:pPr>
        <w:pStyle w:val="ListParagraph"/>
        <w:numPr>
          <w:ilvl w:val="0"/>
          <w:numId w:val="42"/>
        </w:numPr>
        <w:jc w:val="both"/>
        <w:rPr>
          <w:rFonts w:asciiTheme="minorHAnsi" w:hAnsiTheme="minorHAnsi"/>
          <w:sz w:val="24"/>
          <w:szCs w:val="24"/>
        </w:rPr>
      </w:pPr>
      <w:r w:rsidRPr="00B51D29">
        <w:rPr>
          <w:rFonts w:asciiTheme="minorHAnsi" w:hAnsiTheme="minorHAnsi"/>
          <w:sz w:val="24"/>
          <w:szCs w:val="24"/>
        </w:rPr>
        <w:t>If the network operation fails, application could retry immediately, but it can’t retry indefinitely, Application should have some maximum retry count, then abort. If network transfer fails, it can retry with limited times. If it still fails, it will only try when networking is available or user bring app from background to foreground.</w:t>
      </w:r>
    </w:p>
    <w:p w14:paraId="199BD465" w14:textId="77777777" w:rsidR="00DC2B58" w:rsidRPr="00B51D29" w:rsidRDefault="00DC2B58" w:rsidP="00DC2B58">
      <w:pPr>
        <w:pStyle w:val="ListParagraph"/>
        <w:numPr>
          <w:ilvl w:val="0"/>
          <w:numId w:val="8"/>
        </w:numPr>
        <w:jc w:val="both"/>
        <w:rPr>
          <w:rFonts w:asciiTheme="minorHAnsi" w:hAnsiTheme="minorHAnsi"/>
          <w:sz w:val="24"/>
          <w:szCs w:val="24"/>
        </w:rPr>
      </w:pPr>
      <w:r w:rsidRPr="00B51D29">
        <w:rPr>
          <w:rFonts w:asciiTheme="minorHAnsi" w:hAnsiTheme="minorHAnsi"/>
          <w:sz w:val="24"/>
          <w:szCs w:val="24"/>
        </w:rPr>
        <w:t>To distinguish errors those are worth retry. Like account/password errors and DNS errors is not worth to retry.</w:t>
      </w:r>
      <w:r w:rsidR="0094585A" w:rsidRPr="00B51D29">
        <w:rPr>
          <w:rFonts w:asciiTheme="minorHAnsi" w:hAnsiTheme="minorHAnsi"/>
          <w:sz w:val="24"/>
          <w:szCs w:val="24"/>
        </w:rPr>
        <w:t xml:space="preserve"> The timeout errors are most worth to retry.</w:t>
      </w:r>
    </w:p>
    <w:p w14:paraId="6ACE3E66" w14:textId="5DA3CCAE" w:rsidR="0094585A" w:rsidRPr="00B51D29" w:rsidRDefault="00DC2B58" w:rsidP="0094585A">
      <w:pPr>
        <w:pStyle w:val="ListParagraph"/>
        <w:numPr>
          <w:ilvl w:val="0"/>
          <w:numId w:val="8"/>
        </w:numPr>
        <w:jc w:val="both"/>
        <w:rPr>
          <w:rFonts w:asciiTheme="minorHAnsi" w:hAnsiTheme="minorHAnsi"/>
          <w:sz w:val="24"/>
          <w:szCs w:val="24"/>
        </w:rPr>
      </w:pPr>
      <w:r w:rsidRPr="00B51D29">
        <w:rPr>
          <w:rFonts w:asciiTheme="minorHAnsi" w:hAnsiTheme="minorHAnsi"/>
          <w:sz w:val="24"/>
          <w:szCs w:val="24"/>
        </w:rPr>
        <w:t>Avoid duplicate dow</w:t>
      </w:r>
      <w:r w:rsidR="00D540E8">
        <w:rPr>
          <w:rFonts w:asciiTheme="minorHAnsi" w:hAnsiTheme="minorHAnsi"/>
          <w:sz w:val="24"/>
          <w:szCs w:val="24"/>
        </w:rPr>
        <w:t>nloads</w:t>
      </w:r>
      <w:r w:rsidR="00DB6388">
        <w:rPr>
          <w:rFonts w:asciiTheme="minorHAnsi" w:hAnsiTheme="minorHAnsi"/>
          <w:sz w:val="24"/>
          <w:szCs w:val="24"/>
        </w:rPr>
        <w:t>, w</w:t>
      </w:r>
      <w:r w:rsidR="00D540E8">
        <w:rPr>
          <w:rFonts w:asciiTheme="minorHAnsi" w:hAnsiTheme="minorHAnsi" w:hint="eastAsia"/>
          <w:sz w:val="24"/>
          <w:szCs w:val="24"/>
          <w:lang w:eastAsia="zh-CN"/>
        </w:rPr>
        <w:t>hen retry fail</w:t>
      </w:r>
      <w:r w:rsidR="00DB6388">
        <w:rPr>
          <w:rFonts w:asciiTheme="minorHAnsi" w:hAnsiTheme="minorHAnsi" w:hint="eastAsia"/>
          <w:sz w:val="24"/>
          <w:szCs w:val="24"/>
          <w:lang w:eastAsia="zh-CN"/>
        </w:rPr>
        <w:t>ure.</w:t>
      </w:r>
    </w:p>
    <w:p w14:paraId="053CCE49" w14:textId="77777777" w:rsidR="00814349" w:rsidRPr="00E32A4B" w:rsidRDefault="00DC2B58" w:rsidP="00E647CA">
      <w:pPr>
        <w:pStyle w:val="Heading2"/>
      </w:pPr>
      <w:r w:rsidRPr="00E32A4B">
        <w:t>Gaming and video stream (UDP)</w:t>
      </w:r>
    </w:p>
    <w:p w14:paraId="2A4760DC" w14:textId="28703F69" w:rsidR="00050368" w:rsidRPr="00B51D29" w:rsidRDefault="00814349" w:rsidP="00050368">
      <w:pPr>
        <w:jc w:val="both"/>
        <w:rPr>
          <w:rFonts w:asciiTheme="minorHAnsi" w:hAnsiTheme="minorHAnsi"/>
          <w:sz w:val="24"/>
          <w:szCs w:val="24"/>
        </w:rPr>
      </w:pPr>
      <w:r w:rsidRPr="00B51D29">
        <w:rPr>
          <w:rFonts w:asciiTheme="minorHAnsi" w:hAnsiTheme="minorHAnsi"/>
          <w:sz w:val="24"/>
          <w:szCs w:val="24"/>
        </w:rPr>
        <w:t xml:space="preserve">With UDP protocol client can receive the data stream from server. It is faster than TCP. UDP is used to gaming and video application. User may receive an uncompleted data source. Some packets may be lost. </w:t>
      </w:r>
      <w:r w:rsidR="006D77EE" w:rsidRPr="00B51D29">
        <w:rPr>
          <w:rFonts w:asciiTheme="minorHAnsi" w:hAnsiTheme="minorHAnsi"/>
          <w:sz w:val="24"/>
          <w:szCs w:val="24"/>
        </w:rPr>
        <w:t xml:space="preserve">If a gaming or a video sharing application failed when try to access data source on </w:t>
      </w:r>
      <w:r w:rsidR="00CD6C7C">
        <w:rPr>
          <w:rFonts w:asciiTheme="minorHAnsi" w:hAnsiTheme="minorHAnsi" w:hint="eastAsia"/>
          <w:sz w:val="24"/>
          <w:szCs w:val="24"/>
          <w:lang w:eastAsia="zh-CN"/>
        </w:rPr>
        <w:t xml:space="preserve">the </w:t>
      </w:r>
      <w:r w:rsidR="00CD6C7C" w:rsidRPr="00B51D29">
        <w:rPr>
          <w:rFonts w:asciiTheme="minorHAnsi" w:hAnsiTheme="minorHAnsi"/>
          <w:sz w:val="24"/>
          <w:szCs w:val="24"/>
        </w:rPr>
        <w:t>Internet</w:t>
      </w:r>
      <w:r w:rsidR="006D77EE" w:rsidRPr="00B51D29">
        <w:rPr>
          <w:rFonts w:asciiTheme="minorHAnsi" w:hAnsiTheme="minorHAnsi"/>
          <w:sz w:val="24"/>
          <w:szCs w:val="24"/>
        </w:rPr>
        <w:t>. It</w:t>
      </w:r>
      <w:r w:rsidRPr="00B51D29">
        <w:rPr>
          <w:rFonts w:asciiTheme="minorHAnsi" w:hAnsiTheme="minorHAnsi"/>
          <w:sz w:val="24"/>
          <w:szCs w:val="24"/>
        </w:rPr>
        <w:t xml:space="preserve"> should retry immediately. I</w:t>
      </w:r>
      <w:r w:rsidR="006D77EE" w:rsidRPr="00B51D29">
        <w:rPr>
          <w:rFonts w:asciiTheme="minorHAnsi" w:hAnsiTheme="minorHAnsi"/>
          <w:sz w:val="24"/>
          <w:szCs w:val="24"/>
        </w:rPr>
        <w:t>f a game cannot get the opponent statistic</w:t>
      </w:r>
      <w:r w:rsidRPr="00B51D29">
        <w:rPr>
          <w:rFonts w:asciiTheme="minorHAnsi" w:hAnsiTheme="minorHAnsi"/>
          <w:sz w:val="24"/>
          <w:szCs w:val="24"/>
        </w:rPr>
        <w:t>, it will stop</w:t>
      </w:r>
      <w:r w:rsidR="006D77EE" w:rsidRPr="00B51D29">
        <w:rPr>
          <w:rFonts w:asciiTheme="minorHAnsi" w:hAnsiTheme="minorHAnsi"/>
          <w:sz w:val="24"/>
          <w:szCs w:val="24"/>
        </w:rPr>
        <w:t xml:space="preserve">. With a large number of retry, if it is still failed, application should inform user “internet is broken”. </w:t>
      </w:r>
    </w:p>
    <w:p w14:paraId="0F5B990A" w14:textId="77777777" w:rsidR="00050368" w:rsidRPr="00E32A4B" w:rsidRDefault="00814349" w:rsidP="00E647CA">
      <w:pPr>
        <w:pStyle w:val="Heading2"/>
      </w:pPr>
      <w:r w:rsidRPr="00E32A4B">
        <w:t>Determine the network</w:t>
      </w:r>
    </w:p>
    <w:p w14:paraId="480AC230" w14:textId="1F559A94" w:rsidR="00814349" w:rsidRPr="00B51D29" w:rsidRDefault="00814349" w:rsidP="00814349">
      <w:pPr>
        <w:jc w:val="both"/>
        <w:rPr>
          <w:rFonts w:asciiTheme="minorHAnsi" w:hAnsiTheme="minorHAnsi"/>
          <w:sz w:val="24"/>
          <w:szCs w:val="24"/>
        </w:rPr>
      </w:pPr>
      <w:r w:rsidRPr="00B51D29">
        <w:rPr>
          <w:rFonts w:asciiTheme="minorHAnsi" w:hAnsiTheme="minorHAnsi"/>
          <w:sz w:val="24"/>
          <w:szCs w:val="24"/>
        </w:rPr>
        <w:t xml:space="preserve">Most mobile devices are support </w:t>
      </w:r>
      <w:r w:rsidR="00AE06BE">
        <w:rPr>
          <w:rFonts w:asciiTheme="minorHAnsi" w:hAnsiTheme="minorHAnsi" w:hint="eastAsia"/>
          <w:sz w:val="24"/>
          <w:szCs w:val="24"/>
          <w:lang w:eastAsia="zh-CN"/>
        </w:rPr>
        <w:t>WIFI</w:t>
      </w:r>
      <w:r w:rsidRPr="00B51D29">
        <w:rPr>
          <w:rFonts w:asciiTheme="minorHAnsi" w:hAnsiTheme="minorHAnsi"/>
          <w:sz w:val="24"/>
          <w:szCs w:val="24"/>
        </w:rPr>
        <w:t xml:space="preserve"> and WWAN. WWAN is little slowly than WIFI.</w:t>
      </w:r>
    </w:p>
    <w:p w14:paraId="2D31A97F" w14:textId="4777F3E9" w:rsidR="00814349" w:rsidRPr="00B51D29" w:rsidRDefault="00814349" w:rsidP="00D15262">
      <w:pPr>
        <w:tabs>
          <w:tab w:val="num" w:pos="720"/>
        </w:tabs>
        <w:jc w:val="both"/>
        <w:rPr>
          <w:rFonts w:asciiTheme="minorHAnsi" w:hAnsiTheme="minorHAnsi"/>
          <w:sz w:val="24"/>
          <w:szCs w:val="24"/>
          <w:lang w:eastAsia="zh-CN"/>
        </w:rPr>
      </w:pPr>
      <w:r w:rsidRPr="00B51D29">
        <w:rPr>
          <w:rFonts w:asciiTheme="minorHAnsi" w:hAnsiTheme="minorHAnsi"/>
          <w:sz w:val="24"/>
          <w:szCs w:val="24"/>
        </w:rPr>
        <w:t>If applications try to transfer large file, it should send via WIFI. However if there is no available WIFI near user, the data should be compress.</w:t>
      </w:r>
    </w:p>
    <w:p w14:paraId="65404420" w14:textId="76942502" w:rsidR="00C4033B" w:rsidRDefault="001C07B5" w:rsidP="00E647CA">
      <w:pPr>
        <w:pStyle w:val="Heading1"/>
      </w:pPr>
      <w:r>
        <w:t>Drawbacks</w:t>
      </w:r>
    </w:p>
    <w:p w14:paraId="41C52151" w14:textId="4AF601C0" w:rsidR="006B2548" w:rsidRPr="00B51D29" w:rsidRDefault="0004236A" w:rsidP="00D15262">
      <w:pPr>
        <w:jc w:val="both"/>
        <w:rPr>
          <w:rFonts w:asciiTheme="minorHAnsi" w:hAnsiTheme="minorHAnsi"/>
          <w:sz w:val="24"/>
          <w:szCs w:val="24"/>
        </w:rPr>
      </w:pPr>
      <w:r w:rsidRPr="00B51D29">
        <w:rPr>
          <w:rFonts w:asciiTheme="minorHAnsi" w:hAnsiTheme="minorHAnsi"/>
          <w:sz w:val="24"/>
          <w:szCs w:val="24"/>
        </w:rPr>
        <w:t xml:space="preserve">In the old design, I used </w:t>
      </w:r>
      <w:r w:rsidRPr="002A45EF">
        <w:rPr>
          <w:rFonts w:ascii="Comic Sans MS" w:hAnsi="Comic Sans MS"/>
          <w:sz w:val="24"/>
          <w:szCs w:val="24"/>
        </w:rPr>
        <w:t>NSTimer</w:t>
      </w:r>
      <w:r w:rsidRPr="00B51D29">
        <w:rPr>
          <w:rFonts w:asciiTheme="minorHAnsi" w:hAnsiTheme="minorHAnsi"/>
          <w:sz w:val="24"/>
          <w:szCs w:val="24"/>
        </w:rPr>
        <w:t xml:space="preserve"> to check the network status every 5 seconds. If the network is reachable, application will try to download data again. This is a bad design. </w:t>
      </w:r>
      <w:r w:rsidR="00711939" w:rsidRPr="00B51D29">
        <w:rPr>
          <w:rFonts w:asciiTheme="minorHAnsi" w:hAnsiTheme="minorHAnsi"/>
          <w:sz w:val="24"/>
          <w:szCs w:val="24"/>
        </w:rPr>
        <w:t>An</w:t>
      </w:r>
      <w:r w:rsidRPr="00B51D29">
        <w:rPr>
          <w:rFonts w:asciiTheme="minorHAnsi" w:hAnsiTheme="minorHAnsi"/>
          <w:sz w:val="24"/>
          <w:szCs w:val="24"/>
        </w:rPr>
        <w:t xml:space="preserve"> </w:t>
      </w:r>
      <w:r w:rsidRPr="007351C4">
        <w:rPr>
          <w:rFonts w:ascii="Comic Sans MS" w:hAnsi="Comic Sans MS"/>
          <w:sz w:val="24"/>
          <w:szCs w:val="24"/>
        </w:rPr>
        <w:t>NSTimer</w:t>
      </w:r>
      <w:r w:rsidRPr="00B51D29">
        <w:rPr>
          <w:rFonts w:asciiTheme="minorHAnsi" w:hAnsiTheme="minorHAnsi"/>
          <w:sz w:val="24"/>
          <w:szCs w:val="24"/>
        </w:rPr>
        <w:t xml:space="preserve"> object will run forever during application life cycle. It wastes lots of resource. To improve this implementation, I used notification to check network states. The notification will only happen, when the network states is changed. </w:t>
      </w:r>
    </w:p>
    <w:p w14:paraId="1969D707" w14:textId="77777777" w:rsidR="00880589" w:rsidRPr="00B51D29" w:rsidRDefault="00880589" w:rsidP="00D15262">
      <w:pPr>
        <w:jc w:val="both"/>
        <w:rPr>
          <w:rFonts w:asciiTheme="minorHAnsi" w:hAnsiTheme="minorHAnsi"/>
          <w:sz w:val="24"/>
          <w:szCs w:val="24"/>
        </w:rPr>
      </w:pPr>
    </w:p>
    <w:p w14:paraId="76BFBEA5" w14:textId="3720BBA2" w:rsidR="0004236A" w:rsidRPr="00B51D29" w:rsidRDefault="00880589" w:rsidP="00D15262">
      <w:pPr>
        <w:jc w:val="both"/>
        <w:rPr>
          <w:rFonts w:asciiTheme="minorHAnsi" w:hAnsiTheme="minorHAnsi"/>
          <w:sz w:val="24"/>
          <w:szCs w:val="24"/>
        </w:rPr>
      </w:pPr>
      <w:r w:rsidRPr="00B51D29">
        <w:rPr>
          <w:rFonts w:asciiTheme="minorHAnsi" w:hAnsiTheme="minorHAnsi"/>
          <w:sz w:val="24"/>
          <w:szCs w:val="24"/>
        </w:rPr>
        <w:t xml:space="preserve">Another problem is </w:t>
      </w:r>
      <w:r w:rsidR="0004236A" w:rsidRPr="00B51D29">
        <w:rPr>
          <w:rFonts w:asciiTheme="minorHAnsi" w:hAnsiTheme="minorHAnsi"/>
          <w:sz w:val="24"/>
          <w:szCs w:val="24"/>
        </w:rPr>
        <w:t xml:space="preserve">I used main thread to download data source from </w:t>
      </w:r>
      <w:r w:rsidR="00C73B66">
        <w:rPr>
          <w:rFonts w:asciiTheme="minorHAnsi" w:hAnsiTheme="minorHAnsi" w:hint="eastAsia"/>
          <w:sz w:val="24"/>
          <w:szCs w:val="24"/>
          <w:lang w:eastAsia="zh-CN"/>
        </w:rPr>
        <w:t xml:space="preserve">the </w:t>
      </w:r>
      <w:r w:rsidR="00C73B66" w:rsidRPr="00B51D29">
        <w:rPr>
          <w:rFonts w:asciiTheme="minorHAnsi" w:hAnsiTheme="minorHAnsi"/>
          <w:sz w:val="24"/>
          <w:szCs w:val="24"/>
        </w:rPr>
        <w:t>Internet</w:t>
      </w:r>
      <w:r w:rsidR="0004236A" w:rsidRPr="00B51D29">
        <w:rPr>
          <w:rFonts w:asciiTheme="minorHAnsi" w:hAnsiTheme="minorHAnsi"/>
          <w:sz w:val="24"/>
          <w:szCs w:val="24"/>
        </w:rPr>
        <w:t>. A serious problem is the application freeze. User cannot control the interfa</w:t>
      </w:r>
      <w:r w:rsidR="00710C33">
        <w:rPr>
          <w:rFonts w:asciiTheme="minorHAnsi" w:hAnsiTheme="minorHAnsi"/>
          <w:sz w:val="24"/>
          <w:szCs w:val="24"/>
        </w:rPr>
        <w:t>ce. To fix this problem, I used</w:t>
      </w:r>
    </w:p>
    <w:p w14:paraId="3501BDE6" w14:textId="77777777" w:rsidR="0004236A" w:rsidRPr="00B51D29" w:rsidRDefault="0004236A" w:rsidP="0004236A">
      <w:pPr>
        <w:ind w:firstLine="720"/>
        <w:jc w:val="both"/>
        <w:rPr>
          <w:rFonts w:ascii="Comic Sans MS" w:hAnsi="Comic Sans MS"/>
          <w:sz w:val="24"/>
          <w:szCs w:val="24"/>
        </w:rPr>
      </w:pPr>
      <w:r w:rsidRPr="00B51D29">
        <w:rPr>
          <w:rFonts w:ascii="Comic Sans MS" w:hAnsi="Comic Sans MS"/>
          <w:sz w:val="24"/>
          <w:szCs w:val="24"/>
        </w:rPr>
        <w:t>[request startAsynchronsou];</w:t>
      </w:r>
    </w:p>
    <w:p w14:paraId="676D3213" w14:textId="4B862F91" w:rsidR="0004236A" w:rsidRDefault="00246ADC" w:rsidP="00D15262">
      <w:pPr>
        <w:jc w:val="both"/>
        <w:rPr>
          <w:rFonts w:asciiTheme="minorHAnsi" w:hAnsiTheme="minorHAnsi"/>
          <w:sz w:val="24"/>
          <w:szCs w:val="24"/>
          <w:lang w:eastAsia="zh-CN"/>
        </w:rPr>
      </w:pPr>
      <w:r>
        <w:rPr>
          <w:rFonts w:asciiTheme="minorHAnsi" w:hAnsiTheme="minorHAnsi"/>
          <w:sz w:val="24"/>
          <w:szCs w:val="24"/>
        </w:rPr>
        <w:t>t</w:t>
      </w:r>
      <w:r w:rsidR="0004236A" w:rsidRPr="00B51D29">
        <w:rPr>
          <w:rFonts w:asciiTheme="minorHAnsi" w:hAnsiTheme="minorHAnsi"/>
          <w:sz w:val="24"/>
          <w:szCs w:val="24"/>
        </w:rPr>
        <w:t>o request http data source. This request will obtain the data via background thread.</w:t>
      </w:r>
    </w:p>
    <w:p w14:paraId="1E3B3D33" w14:textId="34655B00" w:rsidR="00A014E7" w:rsidRPr="0020611C" w:rsidRDefault="0020611C" w:rsidP="00A014E7">
      <w:pPr>
        <w:rPr>
          <w:rFonts w:asciiTheme="minorHAnsi" w:hAnsiTheme="minorHAnsi"/>
          <w:sz w:val="24"/>
          <w:szCs w:val="24"/>
          <w:lang w:eastAsia="zh-CN"/>
        </w:rPr>
      </w:pPr>
      <w:r w:rsidRPr="0020611C">
        <w:rPr>
          <w:rFonts w:asciiTheme="minorHAnsi" w:hAnsiTheme="minorHAnsi"/>
          <w:sz w:val="24"/>
          <w:szCs w:val="24"/>
        </w:rPr>
        <w:t xml:space="preserve">The </w:t>
      </w:r>
      <w:r>
        <w:rPr>
          <w:rFonts w:asciiTheme="minorHAnsi" w:hAnsiTheme="minorHAnsi" w:hint="eastAsia"/>
          <w:sz w:val="24"/>
          <w:szCs w:val="24"/>
          <w:lang w:eastAsia="zh-CN"/>
        </w:rPr>
        <w:t>App should only retry</w:t>
      </w:r>
      <w:r w:rsidR="003A38DD">
        <w:rPr>
          <w:rFonts w:asciiTheme="minorHAnsi" w:hAnsiTheme="minorHAnsi" w:hint="eastAsia"/>
          <w:sz w:val="24"/>
          <w:szCs w:val="24"/>
          <w:lang w:eastAsia="zh-CN"/>
        </w:rPr>
        <w:t xml:space="preserve"> when a timeout error </w:t>
      </w:r>
      <w:r w:rsidR="003A38DD">
        <w:rPr>
          <w:rFonts w:asciiTheme="minorHAnsi" w:hAnsiTheme="minorHAnsi"/>
          <w:sz w:val="24"/>
          <w:szCs w:val="24"/>
          <w:lang w:eastAsia="zh-CN"/>
        </w:rPr>
        <w:t>occurred</w:t>
      </w:r>
      <w:r w:rsidR="003A38DD">
        <w:rPr>
          <w:rFonts w:asciiTheme="minorHAnsi" w:hAnsiTheme="minorHAnsi" w:hint="eastAsia"/>
          <w:sz w:val="24"/>
          <w:szCs w:val="24"/>
          <w:lang w:eastAsia="zh-CN"/>
        </w:rPr>
        <w:t>. To implement with this method:</w:t>
      </w:r>
    </w:p>
    <w:p w14:paraId="6326E821" w14:textId="77777777" w:rsidR="0004236A" w:rsidRPr="00B51D29" w:rsidRDefault="0094585A" w:rsidP="0094585A">
      <w:pPr>
        <w:ind w:firstLine="720"/>
        <w:jc w:val="both"/>
        <w:rPr>
          <w:rFonts w:ascii="Comic Sans MS" w:hAnsi="Comic Sans MS"/>
          <w:sz w:val="24"/>
          <w:szCs w:val="24"/>
        </w:rPr>
      </w:pPr>
      <w:r w:rsidRPr="00B51D29">
        <w:rPr>
          <w:rFonts w:ascii="Comic Sans MS" w:hAnsi="Comic Sans MS"/>
          <w:sz w:val="24"/>
          <w:szCs w:val="24"/>
        </w:rPr>
        <w:t>[request setNumberOfTimesToRetryOnTimeOut:2];</w:t>
      </w:r>
    </w:p>
    <w:p w14:paraId="764D92C1" w14:textId="77777777" w:rsidR="006B2548" w:rsidRDefault="006B2548" w:rsidP="00E647CA">
      <w:pPr>
        <w:pStyle w:val="Heading1"/>
      </w:pPr>
      <w:r>
        <w:t>Conclusion</w:t>
      </w:r>
    </w:p>
    <w:p w14:paraId="1903EE3A" w14:textId="77777777" w:rsidR="006B2548" w:rsidRPr="00B51D29" w:rsidRDefault="0004236A" w:rsidP="006B2548">
      <w:pPr>
        <w:jc w:val="both"/>
        <w:rPr>
          <w:rFonts w:asciiTheme="minorHAnsi" w:hAnsiTheme="minorHAnsi"/>
          <w:sz w:val="24"/>
          <w:szCs w:val="24"/>
        </w:rPr>
      </w:pPr>
      <w:r w:rsidRPr="00B51D29">
        <w:rPr>
          <w:rFonts w:asciiTheme="minorHAnsi" w:hAnsiTheme="minorHAnsi"/>
          <w:sz w:val="24"/>
          <w:szCs w:val="24"/>
        </w:rPr>
        <w:t>In conclusion, following steps can improve user experience on a mobile device.</w:t>
      </w:r>
    </w:p>
    <w:p w14:paraId="46D6E124" w14:textId="77777777" w:rsidR="0004236A" w:rsidRPr="00B51D29" w:rsidRDefault="00103ADB" w:rsidP="0004236A">
      <w:pPr>
        <w:pStyle w:val="ListParagraph"/>
        <w:numPr>
          <w:ilvl w:val="0"/>
          <w:numId w:val="9"/>
        </w:numPr>
        <w:jc w:val="both"/>
        <w:rPr>
          <w:rFonts w:asciiTheme="minorHAnsi" w:hAnsiTheme="minorHAnsi"/>
          <w:sz w:val="24"/>
          <w:szCs w:val="24"/>
        </w:rPr>
      </w:pPr>
      <w:r w:rsidRPr="00B51D29">
        <w:rPr>
          <w:rFonts w:asciiTheme="minorHAnsi" w:hAnsiTheme="minorHAnsi"/>
          <w:sz w:val="24"/>
          <w:szCs w:val="24"/>
        </w:rPr>
        <w:t>Limited r</w:t>
      </w:r>
      <w:r w:rsidR="0004236A" w:rsidRPr="00B51D29">
        <w:rPr>
          <w:rFonts w:asciiTheme="minorHAnsi" w:hAnsiTheme="minorHAnsi"/>
          <w:sz w:val="24"/>
          <w:szCs w:val="24"/>
        </w:rPr>
        <w:t>etry networking request</w:t>
      </w:r>
    </w:p>
    <w:p w14:paraId="3C87F327" w14:textId="602D6C55" w:rsidR="0004236A" w:rsidRPr="00B51D29" w:rsidRDefault="0004236A" w:rsidP="0004236A">
      <w:pPr>
        <w:pStyle w:val="ListParagraph"/>
        <w:numPr>
          <w:ilvl w:val="0"/>
          <w:numId w:val="9"/>
        </w:numPr>
        <w:jc w:val="both"/>
        <w:rPr>
          <w:rFonts w:asciiTheme="minorHAnsi" w:hAnsiTheme="minorHAnsi"/>
          <w:sz w:val="24"/>
          <w:szCs w:val="24"/>
        </w:rPr>
      </w:pPr>
      <w:r w:rsidRPr="00B51D29">
        <w:rPr>
          <w:rFonts w:asciiTheme="minorHAnsi" w:hAnsiTheme="minorHAnsi"/>
          <w:sz w:val="24"/>
          <w:szCs w:val="24"/>
        </w:rPr>
        <w:t xml:space="preserve">Save downloaded data </w:t>
      </w:r>
      <w:r w:rsidR="00FB1FB6">
        <w:rPr>
          <w:rFonts w:asciiTheme="minorHAnsi" w:hAnsiTheme="minorHAnsi" w:hint="eastAsia"/>
          <w:sz w:val="24"/>
          <w:szCs w:val="24"/>
          <w:lang w:eastAsia="zh-CN"/>
        </w:rPr>
        <w:t>with</w:t>
      </w:r>
      <w:r w:rsidRPr="00B51D29">
        <w:rPr>
          <w:rFonts w:asciiTheme="minorHAnsi" w:hAnsiTheme="minorHAnsi"/>
          <w:sz w:val="24"/>
          <w:szCs w:val="24"/>
        </w:rPr>
        <w:t xml:space="preserve"> cache, avoid duplicated request</w:t>
      </w:r>
    </w:p>
    <w:p w14:paraId="4687E72D" w14:textId="77777777" w:rsidR="0004236A" w:rsidRPr="00B51D29" w:rsidRDefault="0004236A" w:rsidP="0004236A">
      <w:pPr>
        <w:pStyle w:val="ListParagraph"/>
        <w:numPr>
          <w:ilvl w:val="0"/>
          <w:numId w:val="9"/>
        </w:numPr>
        <w:jc w:val="both"/>
        <w:rPr>
          <w:rFonts w:asciiTheme="minorHAnsi" w:hAnsiTheme="minorHAnsi"/>
          <w:sz w:val="24"/>
          <w:szCs w:val="24"/>
        </w:rPr>
      </w:pPr>
      <w:r w:rsidRPr="00B51D29">
        <w:rPr>
          <w:rFonts w:asciiTheme="minorHAnsi" w:hAnsiTheme="minorHAnsi"/>
          <w:sz w:val="24"/>
          <w:szCs w:val="24"/>
        </w:rPr>
        <w:t>Observe the network status</w:t>
      </w:r>
      <w:r w:rsidR="00103ADB" w:rsidRPr="00B51D29">
        <w:rPr>
          <w:rFonts w:asciiTheme="minorHAnsi" w:hAnsiTheme="minorHAnsi"/>
          <w:sz w:val="24"/>
          <w:szCs w:val="24"/>
        </w:rPr>
        <w:t xml:space="preserve"> by notification</w:t>
      </w:r>
      <w:r w:rsidRPr="00B51D29">
        <w:rPr>
          <w:rFonts w:asciiTheme="minorHAnsi" w:hAnsiTheme="minorHAnsi"/>
          <w:sz w:val="24"/>
          <w:szCs w:val="24"/>
        </w:rPr>
        <w:t xml:space="preserve"> </w:t>
      </w:r>
    </w:p>
    <w:p w14:paraId="66BC722D" w14:textId="77777777" w:rsidR="001C07B5" w:rsidRPr="00B51D29" w:rsidRDefault="0004236A" w:rsidP="0004236A">
      <w:pPr>
        <w:pStyle w:val="ListParagraph"/>
        <w:numPr>
          <w:ilvl w:val="0"/>
          <w:numId w:val="9"/>
        </w:numPr>
        <w:tabs>
          <w:tab w:val="num" w:pos="720"/>
        </w:tabs>
        <w:jc w:val="both"/>
        <w:rPr>
          <w:rFonts w:asciiTheme="minorHAnsi" w:hAnsiTheme="minorHAnsi"/>
          <w:sz w:val="24"/>
          <w:szCs w:val="24"/>
        </w:rPr>
      </w:pPr>
      <w:r w:rsidRPr="00B51D29">
        <w:rPr>
          <w:rFonts w:asciiTheme="minorHAnsi" w:hAnsiTheme="minorHAnsi"/>
          <w:sz w:val="24"/>
          <w:szCs w:val="24"/>
        </w:rPr>
        <w:t>If request user’s timeline by twitter API, cannot request too much and too less data</w:t>
      </w:r>
    </w:p>
    <w:p w14:paraId="35121862" w14:textId="53E861FB" w:rsidR="0004236A" w:rsidRPr="00B51D29" w:rsidRDefault="0004236A" w:rsidP="0004236A">
      <w:pPr>
        <w:pStyle w:val="ListParagraph"/>
        <w:numPr>
          <w:ilvl w:val="0"/>
          <w:numId w:val="9"/>
        </w:numPr>
        <w:tabs>
          <w:tab w:val="num" w:pos="720"/>
        </w:tabs>
        <w:jc w:val="both"/>
        <w:rPr>
          <w:rFonts w:asciiTheme="minorHAnsi" w:hAnsiTheme="minorHAnsi"/>
          <w:sz w:val="24"/>
          <w:szCs w:val="24"/>
        </w:rPr>
      </w:pPr>
      <w:r w:rsidRPr="00B51D29">
        <w:rPr>
          <w:rFonts w:asciiTheme="minorHAnsi" w:hAnsiTheme="minorHAnsi"/>
          <w:sz w:val="24"/>
          <w:szCs w:val="24"/>
        </w:rPr>
        <w:t xml:space="preserve">Finally reloadData to </w:t>
      </w:r>
      <w:r w:rsidR="00A72FF4" w:rsidRPr="00B51D29">
        <w:rPr>
          <w:rFonts w:asciiTheme="minorHAnsi" w:hAnsiTheme="minorHAnsi"/>
          <w:sz w:val="24"/>
          <w:szCs w:val="24"/>
        </w:rPr>
        <w:t>refresh</w:t>
      </w:r>
      <w:r w:rsidRPr="00B51D29">
        <w:rPr>
          <w:rFonts w:asciiTheme="minorHAnsi" w:hAnsiTheme="minorHAnsi"/>
          <w:sz w:val="24"/>
          <w:szCs w:val="24"/>
        </w:rPr>
        <w:t xml:space="preserve"> UITableView</w:t>
      </w:r>
    </w:p>
    <w:p w14:paraId="2BCAB424" w14:textId="57E7EABD" w:rsidR="00CF06AC" w:rsidRPr="00CF06AC" w:rsidRDefault="005273FF" w:rsidP="00D15262">
      <w:pPr>
        <w:pStyle w:val="Heading1"/>
      </w:pPr>
      <w:r>
        <w:t>References</w:t>
      </w:r>
    </w:p>
    <w:p w14:paraId="1A6D8386" w14:textId="77777777" w:rsidR="00CF06AC" w:rsidRDefault="00CF06AC" w:rsidP="00D15262">
      <w:pPr>
        <w:rPr>
          <w:lang w:eastAsia="zh-CN"/>
        </w:rPr>
      </w:pPr>
      <w:r w:rsidRPr="00B51D29">
        <w:rPr>
          <w:rFonts w:asciiTheme="minorHAnsi" w:hAnsiTheme="minorHAnsi"/>
          <w:sz w:val="24"/>
          <w:szCs w:val="24"/>
        </w:rPr>
        <w:t>Apple’s Reachability Sample Project, Apple, accessed on 8</w:t>
      </w:r>
      <w:r w:rsidRPr="00B51D29">
        <w:rPr>
          <w:rFonts w:asciiTheme="minorHAnsi" w:hAnsiTheme="minorHAnsi"/>
          <w:sz w:val="24"/>
          <w:szCs w:val="24"/>
          <w:vertAlign w:val="superscript"/>
        </w:rPr>
        <w:t>th</w:t>
      </w:r>
      <w:r w:rsidRPr="00B51D29">
        <w:rPr>
          <w:rFonts w:asciiTheme="minorHAnsi" w:hAnsiTheme="minorHAnsi"/>
          <w:sz w:val="24"/>
          <w:szCs w:val="24"/>
        </w:rPr>
        <w:t xml:space="preserve"> November 2011, &lt;</w:t>
      </w:r>
      <w:hyperlink r:id="rId8" w:anchor="samplecode/Reachability/Introduction/Intro.html" w:history="1">
        <w:r w:rsidRPr="00CF06AC">
          <w:t>http</w:t>
        </w:r>
      </w:hyperlink>
      <w:hyperlink r:id="rId9" w:anchor="samplecode/Reachability/Introduction/Intro.html" w:history="1">
        <w:r w:rsidRPr="00CF06AC">
          <w:t>://</w:t>
        </w:r>
      </w:hyperlink>
      <w:hyperlink r:id="rId10" w:anchor="samplecode/Reachability/Introduction/Intro.html" w:history="1">
        <w:r w:rsidRPr="00CF06AC">
          <w:t>developer</w:t>
        </w:r>
      </w:hyperlink>
      <w:hyperlink r:id="rId11" w:anchor="samplecode/Reachability/Introduction/Intro.html" w:history="1">
        <w:r w:rsidRPr="00CF06AC">
          <w:t>.</w:t>
        </w:r>
      </w:hyperlink>
      <w:hyperlink r:id="rId12" w:anchor="samplecode/Reachability/Introduction/Intro.html" w:history="1">
        <w:r w:rsidRPr="00CF06AC">
          <w:t>apple</w:t>
        </w:r>
      </w:hyperlink>
      <w:hyperlink r:id="rId13" w:anchor="samplecode/Reachability/Introduction/Intro.html" w:history="1">
        <w:r w:rsidRPr="00CF06AC">
          <w:t>.</w:t>
        </w:r>
      </w:hyperlink>
      <w:hyperlink r:id="rId14" w:anchor="samplecode/Reachability/Introduction/Intro.html" w:history="1">
        <w:r w:rsidRPr="00CF06AC">
          <w:t>com</w:t>
        </w:r>
      </w:hyperlink>
      <w:hyperlink r:id="rId15" w:anchor="samplecode/Reachability/Introduction/Intro.html" w:history="1">
        <w:r w:rsidRPr="00CF06AC">
          <w:t>/</w:t>
        </w:r>
      </w:hyperlink>
      <w:r w:rsidRPr="00CF06AC">
        <w:t>library</w:t>
      </w:r>
      <w:hyperlink r:id="rId16" w:anchor="samplecode/Reachability/Introduction/Intro.html" w:history="1">
        <w:r w:rsidRPr="00CF06AC">
          <w:t>/</w:t>
        </w:r>
      </w:hyperlink>
      <w:hyperlink r:id="rId17" w:anchor="samplecode/Reachability/Introduction/Intro.html" w:history="1">
        <w:r w:rsidRPr="00CF06AC">
          <w:t>ios</w:t>
        </w:r>
      </w:hyperlink>
      <w:hyperlink r:id="rId18" w:anchor="samplecode/Reachability/Introduction/Intro.html" w:history="1">
        <w:r w:rsidRPr="00CF06AC">
          <w:t>/#</w:t>
        </w:r>
      </w:hyperlink>
      <w:r w:rsidRPr="00CF06AC">
        <w:t>samplecode</w:t>
      </w:r>
      <w:hyperlink r:id="rId19" w:anchor="samplecode/Reachability/Introduction/Intro.html" w:history="1">
        <w:r w:rsidRPr="00CF06AC">
          <w:t>/</w:t>
        </w:r>
      </w:hyperlink>
      <w:hyperlink r:id="rId20" w:anchor="samplecode/Reachability/Introduction/Intro.html" w:history="1">
        <w:r w:rsidRPr="00CF06AC">
          <w:t>Reachability</w:t>
        </w:r>
      </w:hyperlink>
      <w:hyperlink r:id="rId21" w:anchor="samplecode/Reachability/Introduction/Intro.html" w:history="1">
        <w:r w:rsidRPr="00CF06AC">
          <w:t>/</w:t>
        </w:r>
      </w:hyperlink>
      <w:hyperlink r:id="rId22" w:anchor="samplecode/Reachability/Introduction/Intro.html" w:history="1">
        <w:r w:rsidRPr="00CF06AC">
          <w:t>Introduction</w:t>
        </w:r>
      </w:hyperlink>
      <w:hyperlink r:id="rId23" w:anchor="samplecode/Reachability/Introduction/Intro.html" w:history="1">
        <w:r w:rsidRPr="00CF06AC">
          <w:t>/</w:t>
        </w:r>
      </w:hyperlink>
      <w:hyperlink r:id="rId24" w:anchor="samplecode/Reachability/Introduction/Intro.html" w:history="1">
        <w:r w:rsidRPr="00CF06AC">
          <w:t>Intro</w:t>
        </w:r>
      </w:hyperlink>
      <w:hyperlink r:id="rId25" w:anchor="samplecode/Reachability/Introduction/Intro.html" w:history="1">
        <w:r w:rsidRPr="00CF06AC">
          <w:t>.</w:t>
        </w:r>
      </w:hyperlink>
      <w:hyperlink r:id="rId26" w:anchor="samplecode/Reachability/Introduction/Intro.html" w:history="1">
        <w:r w:rsidRPr="00CF06AC">
          <w:t>html</w:t>
        </w:r>
      </w:hyperlink>
      <w:r w:rsidRPr="00CF06AC">
        <w:t>&gt;</w:t>
      </w:r>
    </w:p>
    <w:p w14:paraId="6E1EF00E" w14:textId="77777777" w:rsidR="006C1FF7" w:rsidRPr="00B51D29" w:rsidRDefault="006C1FF7" w:rsidP="00D15262">
      <w:pPr>
        <w:rPr>
          <w:rFonts w:asciiTheme="minorHAnsi" w:hAnsiTheme="minorHAnsi"/>
          <w:sz w:val="24"/>
          <w:szCs w:val="24"/>
          <w:lang w:eastAsia="zh-CN"/>
        </w:rPr>
      </w:pPr>
    </w:p>
    <w:p w14:paraId="765B793A" w14:textId="77777777" w:rsidR="00CF06AC" w:rsidRDefault="00CF06AC" w:rsidP="00B0021C">
      <w:pPr>
        <w:rPr>
          <w:lang w:eastAsia="zh-CN"/>
        </w:rPr>
      </w:pPr>
      <w:r w:rsidRPr="00B51D29">
        <w:rPr>
          <w:rFonts w:asciiTheme="minorHAnsi" w:eastAsia="Times New Roman" w:hAnsiTheme="minorHAnsi" w:cs="Times New Roman"/>
          <w:bCs/>
          <w:sz w:val="24"/>
          <w:szCs w:val="24"/>
          <w:shd w:val="clear" w:color="auto" w:fill="FFFFFF"/>
          <w:lang w:val="en-AU"/>
        </w:rPr>
        <w:t>Copsey</w:t>
      </w:r>
      <w:r w:rsidRPr="00B51D29">
        <w:rPr>
          <w:rFonts w:asciiTheme="minorHAnsi" w:eastAsia="Times New Roman" w:hAnsiTheme="minorHAnsi" w:cs="Times New Roman"/>
          <w:bCs/>
          <w:sz w:val="24"/>
          <w:szCs w:val="24"/>
          <w:shd w:val="clear" w:color="auto" w:fill="FFFFFF"/>
          <w:lang w:val="en-AU" w:eastAsia="zh-CN"/>
        </w:rPr>
        <w:t xml:space="preserve">, B 2011, </w:t>
      </w:r>
      <w:r w:rsidRPr="00B51D29">
        <w:rPr>
          <w:rFonts w:asciiTheme="minorHAnsi" w:eastAsia="Times New Roman" w:hAnsiTheme="minorHAnsi" w:cs="Times New Roman"/>
          <w:bCs/>
          <w:i/>
          <w:sz w:val="24"/>
          <w:szCs w:val="24"/>
          <w:shd w:val="clear" w:color="auto" w:fill="FFFFFF"/>
          <w:lang w:val="en-AU" w:eastAsia="zh-CN"/>
        </w:rPr>
        <w:t>ASIHttpRequest documentation</w:t>
      </w:r>
      <w:r w:rsidRPr="00B51D29">
        <w:rPr>
          <w:rFonts w:asciiTheme="minorHAnsi" w:eastAsia="Times New Roman" w:hAnsiTheme="minorHAnsi" w:cs="Times New Roman"/>
          <w:bCs/>
          <w:sz w:val="24"/>
          <w:szCs w:val="24"/>
          <w:shd w:val="clear" w:color="auto" w:fill="FFFFFF"/>
          <w:lang w:val="en-AU" w:eastAsia="zh-CN"/>
        </w:rPr>
        <w:t>,</w:t>
      </w:r>
      <w:r w:rsidRPr="00B51D29">
        <w:rPr>
          <w:rFonts w:asciiTheme="minorHAnsi" w:eastAsia="Times New Roman" w:hAnsiTheme="minorHAnsi" w:cs="Times New Roman"/>
          <w:bCs/>
          <w:sz w:val="24"/>
          <w:szCs w:val="24"/>
          <w:shd w:val="clear" w:color="auto" w:fill="FFFFFF"/>
        </w:rPr>
        <w:t xml:space="preserve"> </w:t>
      </w:r>
      <w:r w:rsidRPr="00B51D29">
        <w:rPr>
          <w:rFonts w:asciiTheme="minorHAnsi" w:eastAsia="Times New Roman" w:hAnsiTheme="minorHAnsi" w:cs="Times New Roman"/>
          <w:bCs/>
          <w:sz w:val="24"/>
          <w:szCs w:val="24"/>
          <w:shd w:val="clear" w:color="auto" w:fill="FFFFFF"/>
          <w:lang w:val="en-AU"/>
        </w:rPr>
        <w:t>All-Seeing Interactive</w:t>
      </w:r>
      <w:r w:rsidRPr="00B51D29">
        <w:rPr>
          <w:rFonts w:asciiTheme="minorHAnsi" w:eastAsia="Times New Roman" w:hAnsiTheme="minorHAnsi" w:cs="Times New Roman"/>
          <w:color w:val="auto"/>
          <w:sz w:val="24"/>
          <w:szCs w:val="24"/>
          <w:lang w:val="en-AU" w:eastAsia="zh-CN"/>
        </w:rPr>
        <w:t>, accessed on 7</w:t>
      </w:r>
      <w:r w:rsidRPr="00B51D29">
        <w:rPr>
          <w:rFonts w:asciiTheme="minorHAnsi" w:eastAsia="Times New Roman" w:hAnsiTheme="minorHAnsi" w:cs="Times New Roman"/>
          <w:color w:val="auto"/>
          <w:sz w:val="24"/>
          <w:szCs w:val="24"/>
          <w:vertAlign w:val="superscript"/>
          <w:lang w:val="en-AU" w:eastAsia="zh-CN"/>
        </w:rPr>
        <w:t>th</w:t>
      </w:r>
      <w:r w:rsidRPr="00B51D29">
        <w:rPr>
          <w:rFonts w:asciiTheme="minorHAnsi" w:eastAsia="Times New Roman" w:hAnsiTheme="minorHAnsi" w:cs="Times New Roman"/>
          <w:color w:val="auto"/>
          <w:sz w:val="24"/>
          <w:szCs w:val="24"/>
          <w:lang w:val="en-AU" w:eastAsia="zh-CN"/>
        </w:rPr>
        <w:t xml:space="preserve"> November 2011</w:t>
      </w:r>
      <w:r w:rsidRPr="00CF06AC">
        <w:t>,</w:t>
      </w:r>
      <w:r>
        <w:t xml:space="preserve"> </w:t>
      </w:r>
      <w:r w:rsidRPr="00CF06AC">
        <w:t>&lt;</w:t>
      </w:r>
      <w:hyperlink r:id="rId27" w:history="1">
        <w:r w:rsidRPr="00CF06AC">
          <w:t>http</w:t>
        </w:r>
      </w:hyperlink>
      <w:hyperlink r:id="rId28" w:history="1">
        <w:r w:rsidRPr="00CF06AC">
          <w:t>://</w:t>
        </w:r>
      </w:hyperlink>
      <w:r w:rsidRPr="00CF06AC">
        <w:t>allseeing-i</w:t>
      </w:r>
      <w:hyperlink r:id="rId29" w:history="1">
        <w:r w:rsidRPr="00CF06AC">
          <w:t>.</w:t>
        </w:r>
      </w:hyperlink>
      <w:hyperlink r:id="rId30" w:history="1">
        <w:r w:rsidRPr="00CF06AC">
          <w:t>com</w:t>
        </w:r>
      </w:hyperlink>
      <w:hyperlink r:id="rId31" w:history="1">
        <w:r w:rsidRPr="00CF06AC">
          <w:t>/</w:t>
        </w:r>
      </w:hyperlink>
      <w:hyperlink r:id="rId32" w:history="1">
        <w:r w:rsidRPr="00CF06AC">
          <w:t>ASIHTTPRequest</w:t>
        </w:r>
      </w:hyperlink>
      <w:hyperlink r:id="rId33" w:history="1">
        <w:r w:rsidRPr="00CF06AC">
          <w:t>/</w:t>
        </w:r>
      </w:hyperlink>
      <w:r w:rsidRPr="00CF06AC">
        <w:t>&gt;</w:t>
      </w:r>
    </w:p>
    <w:p w14:paraId="33EC2D1E" w14:textId="77777777" w:rsidR="006C1FF7" w:rsidRPr="00B51D29" w:rsidRDefault="006C1FF7" w:rsidP="00B0021C">
      <w:pPr>
        <w:rPr>
          <w:rFonts w:asciiTheme="minorHAnsi" w:hAnsiTheme="minorHAnsi"/>
          <w:color w:val="000099"/>
          <w:sz w:val="24"/>
          <w:szCs w:val="24"/>
          <w:u w:val="single"/>
          <w:lang w:eastAsia="zh-CN"/>
        </w:rPr>
      </w:pPr>
    </w:p>
    <w:p w14:paraId="2E46A633" w14:textId="77777777" w:rsidR="00CF06AC" w:rsidRPr="00B51D29" w:rsidRDefault="00CF06AC" w:rsidP="005273FF">
      <w:pPr>
        <w:rPr>
          <w:rFonts w:asciiTheme="minorHAnsi" w:hAnsiTheme="minorHAnsi"/>
          <w:sz w:val="24"/>
          <w:szCs w:val="24"/>
          <w:lang w:eastAsia="zh-CN"/>
        </w:rPr>
      </w:pPr>
      <w:r w:rsidRPr="00561129">
        <w:rPr>
          <w:rFonts w:asciiTheme="minorHAnsi" w:hAnsiTheme="minorHAnsi"/>
          <w:bCs/>
          <w:i/>
          <w:sz w:val="24"/>
          <w:szCs w:val="24"/>
          <w:lang w:val="en-AU"/>
        </w:rPr>
        <w:t>Effective iOS Network Programming Techniques</w:t>
      </w:r>
      <w:r>
        <w:rPr>
          <w:rFonts w:asciiTheme="minorHAnsi" w:hAnsiTheme="minorHAnsi"/>
          <w:bCs/>
          <w:i/>
          <w:sz w:val="24"/>
          <w:szCs w:val="24"/>
          <w:lang w:val="en-AU"/>
        </w:rPr>
        <w:t>,</w:t>
      </w:r>
      <w:r>
        <w:rPr>
          <w:rFonts w:asciiTheme="minorHAnsi" w:hAnsiTheme="minorHAnsi"/>
          <w:bCs/>
          <w:sz w:val="24"/>
          <w:szCs w:val="24"/>
          <w:lang w:val="en-AU"/>
        </w:rPr>
        <w:t xml:space="preserve"> SliderShare, 2011,Accessed on 9</w:t>
      </w:r>
      <w:r w:rsidRPr="00561129">
        <w:rPr>
          <w:rFonts w:asciiTheme="minorHAnsi" w:hAnsiTheme="minorHAnsi"/>
          <w:bCs/>
          <w:sz w:val="24"/>
          <w:szCs w:val="24"/>
          <w:vertAlign w:val="superscript"/>
          <w:lang w:val="en-AU"/>
        </w:rPr>
        <w:t>th</w:t>
      </w:r>
      <w:r>
        <w:rPr>
          <w:rFonts w:asciiTheme="minorHAnsi" w:hAnsiTheme="minorHAnsi"/>
          <w:bCs/>
          <w:sz w:val="24"/>
          <w:szCs w:val="24"/>
          <w:lang w:val="en-AU"/>
        </w:rPr>
        <w:t xml:space="preserve"> November 2011, &lt;</w:t>
      </w:r>
      <w:r w:rsidRPr="00B51D29">
        <w:rPr>
          <w:rFonts w:asciiTheme="minorHAnsi" w:hAnsiTheme="minorHAnsi"/>
          <w:sz w:val="24"/>
          <w:szCs w:val="24"/>
        </w:rPr>
        <w:t>http://www.slideshare.net/subdigital/effective-ios-network-programming-techniques</w:t>
      </w:r>
      <w:r>
        <w:rPr>
          <w:rFonts w:asciiTheme="minorHAnsi" w:hAnsiTheme="minorHAnsi"/>
          <w:sz w:val="24"/>
          <w:szCs w:val="24"/>
        </w:rPr>
        <w:t>&gt;</w:t>
      </w:r>
    </w:p>
    <w:p w14:paraId="3484E366" w14:textId="63634402" w:rsidR="001C07B5" w:rsidRDefault="001C07B5" w:rsidP="00E647CA">
      <w:pPr>
        <w:pStyle w:val="Heading1"/>
      </w:pPr>
      <w:r>
        <w:lastRenderedPageBreak/>
        <w:t xml:space="preserve">Appendix </w:t>
      </w:r>
    </w:p>
    <w:p w14:paraId="7D44EB3E" w14:textId="77777777" w:rsidR="00D523FA" w:rsidRDefault="00D523FA" w:rsidP="00D523FA">
      <w:pPr>
        <w:keepNext/>
      </w:pPr>
      <w:r>
        <w:rPr>
          <w:noProof/>
        </w:rPr>
        <w:drawing>
          <wp:inline distT="0" distB="0" distL="0" distR="0" wp14:anchorId="726DB2BA" wp14:editId="50760682">
            <wp:extent cx="3296060" cy="6192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6439" cy="6193308"/>
                    </a:xfrm>
                    <a:prstGeom prst="rect">
                      <a:avLst/>
                    </a:prstGeom>
                    <a:noFill/>
                    <a:ln>
                      <a:noFill/>
                    </a:ln>
                  </pic:spPr>
                </pic:pic>
              </a:graphicData>
            </a:graphic>
          </wp:inline>
        </w:drawing>
      </w:r>
    </w:p>
    <w:p w14:paraId="5591C12C" w14:textId="69348D63" w:rsidR="00A6010D" w:rsidRPr="00DE62AE" w:rsidRDefault="00D523FA" w:rsidP="00DE62AE">
      <w:pPr>
        <w:pStyle w:val="Caption"/>
        <w:rPr>
          <w:rFonts w:hint="eastAsia"/>
          <w:sz w:val="24"/>
          <w:szCs w:val="24"/>
          <w:lang w:eastAsia="zh-CN"/>
        </w:rPr>
      </w:pPr>
      <w:r w:rsidRPr="00337D7F">
        <w:rPr>
          <w:sz w:val="24"/>
          <w:szCs w:val="24"/>
        </w:rPr>
        <w:t xml:space="preserve">Figure </w:t>
      </w:r>
      <w:r w:rsidRPr="00337D7F">
        <w:rPr>
          <w:sz w:val="24"/>
          <w:szCs w:val="24"/>
        </w:rPr>
        <w:fldChar w:fldCharType="begin"/>
      </w:r>
      <w:r w:rsidRPr="00337D7F">
        <w:rPr>
          <w:sz w:val="24"/>
          <w:szCs w:val="24"/>
        </w:rPr>
        <w:instrText xml:space="preserve"> SEQ Figure \* ARABIC </w:instrText>
      </w:r>
      <w:r w:rsidRPr="00337D7F">
        <w:rPr>
          <w:sz w:val="24"/>
          <w:szCs w:val="24"/>
        </w:rPr>
        <w:fldChar w:fldCharType="separate"/>
      </w:r>
      <w:r w:rsidR="002E0E5A">
        <w:rPr>
          <w:noProof/>
          <w:sz w:val="24"/>
          <w:szCs w:val="24"/>
        </w:rPr>
        <w:t>1</w:t>
      </w:r>
      <w:r w:rsidRPr="00337D7F">
        <w:rPr>
          <w:sz w:val="24"/>
          <w:szCs w:val="24"/>
        </w:rPr>
        <w:fldChar w:fldCharType="end"/>
      </w:r>
      <w:r w:rsidRPr="00337D7F">
        <w:rPr>
          <w:sz w:val="24"/>
          <w:szCs w:val="24"/>
        </w:rPr>
        <w:t xml:space="preserve"> - Screen Shot</w:t>
      </w:r>
      <w:r w:rsidR="003A38DD" w:rsidRPr="00337D7F">
        <w:rPr>
          <w:rFonts w:hint="eastAsia"/>
          <w:sz w:val="24"/>
          <w:szCs w:val="24"/>
          <w:lang w:eastAsia="zh-CN"/>
        </w:rPr>
        <w:t xml:space="preserve"> while downloading</w:t>
      </w:r>
    </w:p>
    <w:sectPr w:rsidR="00A6010D" w:rsidRPr="00DE62AE" w:rsidSect="001318C9">
      <w:headerReference w:type="default" r:id="rId35"/>
      <w:footerReference w:type="default" r:id="rId3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314A2" w14:textId="77777777" w:rsidR="00337D7F" w:rsidRDefault="00337D7F" w:rsidP="00C25045">
      <w:pPr>
        <w:spacing w:line="240" w:lineRule="auto"/>
      </w:pPr>
      <w:r>
        <w:separator/>
      </w:r>
    </w:p>
  </w:endnote>
  <w:endnote w:type="continuationSeparator" w:id="0">
    <w:p w14:paraId="23E1F7EF" w14:textId="77777777" w:rsidR="00337D7F" w:rsidRDefault="00337D7F" w:rsidP="00C25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mic Sans MS">
    <w:panose1 w:val="030F07020303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611"/>
      <w:docPartObj>
        <w:docPartGallery w:val="Page Numbers (Bottom of Page)"/>
        <w:docPartUnique/>
      </w:docPartObj>
    </w:sdtPr>
    <w:sdtContent>
      <w:p w14:paraId="47E5FBB3" w14:textId="6DA31F20" w:rsidR="00337D7F" w:rsidRDefault="00337D7F">
        <w:pPr>
          <w:pStyle w:val="Footer"/>
          <w:jc w:val="right"/>
        </w:pPr>
        <w:r>
          <w:t xml:space="preserve">Page | </w:t>
        </w:r>
        <w:r>
          <w:fldChar w:fldCharType="begin"/>
        </w:r>
        <w:r>
          <w:instrText xml:space="preserve"> PAGE   \* MERGEFORMAT </w:instrText>
        </w:r>
        <w:r>
          <w:fldChar w:fldCharType="separate"/>
        </w:r>
        <w:r w:rsidR="002E0E5A">
          <w:rPr>
            <w:noProof/>
          </w:rPr>
          <w:t>1</w:t>
        </w:r>
        <w:r>
          <w:rPr>
            <w:noProof/>
          </w:rPr>
          <w:fldChar w:fldCharType="end"/>
        </w:r>
      </w:p>
    </w:sdtContent>
  </w:sdt>
  <w:p w14:paraId="5CF5D7E5" w14:textId="77777777" w:rsidR="00337D7F" w:rsidRPr="00C25045" w:rsidRDefault="00337D7F" w:rsidP="00C25045">
    <w:pPr>
      <w:pStyle w:val="Header"/>
      <w:rPr>
        <w:lang w:val="en-AU"/>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CAA8C" w14:textId="77777777" w:rsidR="00337D7F" w:rsidRDefault="00337D7F" w:rsidP="00C25045">
      <w:pPr>
        <w:spacing w:line="240" w:lineRule="auto"/>
      </w:pPr>
      <w:r>
        <w:separator/>
      </w:r>
    </w:p>
  </w:footnote>
  <w:footnote w:type="continuationSeparator" w:id="0">
    <w:p w14:paraId="7DF48315" w14:textId="77777777" w:rsidR="00337D7F" w:rsidRDefault="00337D7F" w:rsidP="00C2504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42D6" w14:textId="41DF209F" w:rsidR="00337D7F" w:rsidRPr="00C25045" w:rsidRDefault="00337D7F">
    <w:pPr>
      <w:pStyle w:val="Header"/>
      <w:rPr>
        <w:lang w:val="en-AU"/>
      </w:rPr>
    </w:pPr>
    <w:r>
      <w:rPr>
        <w:lang w:val="en-AU"/>
      </w:rPr>
      <w:t xml:space="preserve">Student Name: Chao Zhao </w:t>
    </w:r>
    <w:r>
      <w:rPr>
        <w:lang w:val="en-AU"/>
      </w:rPr>
      <w:tab/>
      <w:t xml:space="preserve">Student ID: 6555985 </w:t>
    </w:r>
    <w:r>
      <w:rPr>
        <w:lang w:val="en-AU"/>
      </w:rPr>
      <w:tab/>
      <w:t>Subject Code:</w:t>
    </w:r>
    <w:r w:rsidRPr="00D255CF">
      <w:rPr>
        <w:lang w:val="en-AU"/>
      </w:rPr>
      <w:t xml:space="preserve"> </w:t>
    </w:r>
    <w:r>
      <w:rPr>
        <w:lang w:val="en-AU"/>
      </w:rPr>
      <w:t>HIT3329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14B80"/>
    <w:multiLevelType w:val="multilevel"/>
    <w:tmpl w:val="0C5688A8"/>
    <w:lvl w:ilvl="0">
      <w:start w:val="1"/>
      <w:numFmt w:val="decimal"/>
      <w:lvlText w:val="%1"/>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4">
    <w:nsid w:val="02797C5C"/>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02AB1346"/>
    <w:multiLevelType w:val="hybridMultilevel"/>
    <w:tmpl w:val="1628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0C7934"/>
    <w:multiLevelType w:val="multilevel"/>
    <w:tmpl w:val="0C5688A8"/>
    <w:lvl w:ilvl="0">
      <w:start w:val="1"/>
      <w:numFmt w:val="decimal"/>
      <w:lvlText w:val="%1"/>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7">
    <w:nsid w:val="05AA03C7"/>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8">
    <w:nsid w:val="08710ABD"/>
    <w:multiLevelType w:val="hybridMultilevel"/>
    <w:tmpl w:val="70EA3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90B2B3A"/>
    <w:multiLevelType w:val="hybridMultilevel"/>
    <w:tmpl w:val="7130B58E"/>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0A0815AE"/>
    <w:multiLevelType w:val="hybridMultilevel"/>
    <w:tmpl w:val="957648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BDC23EB"/>
    <w:multiLevelType w:val="multilevel"/>
    <w:tmpl w:val="0C5688A8"/>
    <w:lvl w:ilvl="0">
      <w:start w:val="1"/>
      <w:numFmt w:val="decimal"/>
      <w:lvlText w:val="%1"/>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2">
    <w:nsid w:val="0DE71445"/>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nsid w:val="157A2112"/>
    <w:multiLevelType w:val="multilevel"/>
    <w:tmpl w:val="085AA7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1BA547BC"/>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5">
    <w:nsid w:val="241161E3"/>
    <w:multiLevelType w:val="hybridMultilevel"/>
    <w:tmpl w:val="21D65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675AA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C5C7C78"/>
    <w:multiLevelType w:val="hybridMultilevel"/>
    <w:tmpl w:val="A85C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676A95"/>
    <w:multiLevelType w:val="multilevel"/>
    <w:tmpl w:val="BEF8DA10"/>
    <w:lvl w:ilvl="0">
      <w:start w:val="1"/>
      <w:numFmt w:val="decimal"/>
      <w:lvlText w:val="%1."/>
      <w:lvlJc w:val="left"/>
      <w:pPr>
        <w:ind w:left="720" w:hanging="360"/>
      </w:pPr>
    </w:lvl>
    <w:lvl w:ilvl="1">
      <w:start w:val="1"/>
      <w:numFmt w:val="decimal"/>
      <w:isLgl/>
      <w:lvlText w:val="%1.%2."/>
      <w:lvlJc w:val="left"/>
      <w:pPr>
        <w:ind w:left="1080" w:hanging="72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9">
    <w:nsid w:val="335C0CCA"/>
    <w:multiLevelType w:val="multilevel"/>
    <w:tmpl w:val="C54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AF266E"/>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1">
    <w:nsid w:val="3FD75C96"/>
    <w:multiLevelType w:val="multilevel"/>
    <w:tmpl w:val="0C5688A8"/>
    <w:lvl w:ilvl="0">
      <w:start w:val="1"/>
      <w:numFmt w:val="decimal"/>
      <w:lvlText w:val="%1"/>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22">
    <w:nsid w:val="46ED4167"/>
    <w:multiLevelType w:val="multilevel"/>
    <w:tmpl w:val="0C5688A8"/>
    <w:lvl w:ilvl="0">
      <w:start w:val="1"/>
      <w:numFmt w:val="decimal"/>
      <w:lvlText w:val="%1"/>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23">
    <w:nsid w:val="47D5686B"/>
    <w:multiLevelType w:val="multilevel"/>
    <w:tmpl w:val="FDDC66BC"/>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4">
    <w:nsid w:val="48843DA4"/>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5">
    <w:nsid w:val="4A72375D"/>
    <w:multiLevelType w:val="hybridMultilevel"/>
    <w:tmpl w:val="4B3C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7E28FC"/>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7">
    <w:nsid w:val="55B964B4"/>
    <w:multiLevelType w:val="hybridMultilevel"/>
    <w:tmpl w:val="1D5CD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A2174B"/>
    <w:multiLevelType w:val="multilevel"/>
    <w:tmpl w:val="0C5688A8"/>
    <w:lvl w:ilvl="0">
      <w:start w:val="1"/>
      <w:numFmt w:val="decimal"/>
      <w:lvlText w:val="%1"/>
      <w:lvlJc w:val="left"/>
      <w:pPr>
        <w:ind w:left="360" w:hanging="360"/>
      </w:pPr>
      <w:rPr>
        <w:rFonts w:hint="eastAsia"/>
      </w:rPr>
    </w:lvl>
    <w:lvl w:ilvl="1">
      <w:start w:val="1"/>
      <w:numFmt w:val="decimal"/>
      <w:lvlText w:val="%1.%2"/>
      <w:lvlJc w:val="left"/>
      <w:pPr>
        <w:ind w:left="1080" w:hanging="36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29">
    <w:nsid w:val="5DAC55B6"/>
    <w:multiLevelType w:val="multilevel"/>
    <w:tmpl w:val="4C40A36A"/>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0">
    <w:nsid w:val="5E1B7333"/>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1">
    <w:nsid w:val="5FAA4276"/>
    <w:multiLevelType w:val="hybridMultilevel"/>
    <w:tmpl w:val="EBF2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F305B6"/>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3">
    <w:nsid w:val="65C87132"/>
    <w:multiLevelType w:val="hybridMultilevel"/>
    <w:tmpl w:val="BA72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A412C"/>
    <w:multiLevelType w:val="hybridMultilevel"/>
    <w:tmpl w:val="B0D0C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DA12C0"/>
    <w:multiLevelType w:val="hybridMultilevel"/>
    <w:tmpl w:val="EDB0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F23E25"/>
    <w:multiLevelType w:val="hybridMultilevel"/>
    <w:tmpl w:val="C052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492228"/>
    <w:multiLevelType w:val="hybridMultilevel"/>
    <w:tmpl w:val="0988F31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nsid w:val="6FE57DE4"/>
    <w:multiLevelType w:val="hybridMultilevel"/>
    <w:tmpl w:val="BFA8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946B6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AEF7683"/>
    <w:multiLevelType w:val="multilevel"/>
    <w:tmpl w:val="4C40A36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1">
    <w:nsid w:val="7ED15A31"/>
    <w:multiLevelType w:val="hybridMultilevel"/>
    <w:tmpl w:val="BFB8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7"/>
  </w:num>
  <w:num w:numId="5">
    <w:abstractNumId w:val="9"/>
  </w:num>
  <w:num w:numId="6">
    <w:abstractNumId w:val="13"/>
  </w:num>
  <w:num w:numId="7">
    <w:abstractNumId w:val="19"/>
  </w:num>
  <w:num w:numId="8">
    <w:abstractNumId w:val="10"/>
  </w:num>
  <w:num w:numId="9">
    <w:abstractNumId w:val="8"/>
  </w:num>
  <w:num w:numId="10">
    <w:abstractNumId w:val="38"/>
  </w:num>
  <w:num w:numId="11">
    <w:abstractNumId w:val="6"/>
  </w:num>
  <w:num w:numId="12">
    <w:abstractNumId w:val="3"/>
  </w:num>
  <w:num w:numId="13">
    <w:abstractNumId w:val="11"/>
  </w:num>
  <w:num w:numId="14">
    <w:abstractNumId w:val="28"/>
  </w:num>
  <w:num w:numId="15">
    <w:abstractNumId w:val="22"/>
  </w:num>
  <w:num w:numId="16">
    <w:abstractNumId w:val="21"/>
  </w:num>
  <w:num w:numId="17">
    <w:abstractNumId w:val="7"/>
  </w:num>
  <w:num w:numId="18">
    <w:abstractNumId w:val="4"/>
  </w:num>
  <w:num w:numId="19">
    <w:abstractNumId w:val="14"/>
  </w:num>
  <w:num w:numId="20">
    <w:abstractNumId w:val="23"/>
  </w:num>
  <w:num w:numId="21">
    <w:abstractNumId w:val="25"/>
  </w:num>
  <w:num w:numId="22">
    <w:abstractNumId w:val="27"/>
  </w:num>
  <w:num w:numId="23">
    <w:abstractNumId w:val="33"/>
  </w:num>
  <w:num w:numId="24">
    <w:abstractNumId w:val="35"/>
  </w:num>
  <w:num w:numId="25">
    <w:abstractNumId w:val="17"/>
  </w:num>
  <w:num w:numId="26">
    <w:abstractNumId w:val="15"/>
  </w:num>
  <w:num w:numId="27">
    <w:abstractNumId w:val="18"/>
  </w:num>
  <w:num w:numId="28">
    <w:abstractNumId w:val="36"/>
  </w:num>
  <w:num w:numId="29">
    <w:abstractNumId w:val="29"/>
  </w:num>
  <w:num w:numId="30">
    <w:abstractNumId w:val="32"/>
  </w:num>
  <w:num w:numId="31">
    <w:abstractNumId w:val="30"/>
  </w:num>
  <w:num w:numId="32">
    <w:abstractNumId w:val="20"/>
  </w:num>
  <w:num w:numId="33">
    <w:abstractNumId w:val="40"/>
  </w:num>
  <w:num w:numId="34">
    <w:abstractNumId w:val="26"/>
  </w:num>
  <w:num w:numId="35">
    <w:abstractNumId w:val="12"/>
  </w:num>
  <w:num w:numId="36">
    <w:abstractNumId w:val="24"/>
  </w:num>
  <w:num w:numId="37">
    <w:abstractNumId w:val="41"/>
  </w:num>
  <w:num w:numId="38">
    <w:abstractNumId w:val="34"/>
  </w:num>
  <w:num w:numId="39">
    <w:abstractNumId w:val="5"/>
  </w:num>
  <w:num w:numId="40">
    <w:abstractNumId w:val="39"/>
  </w:num>
  <w:num w:numId="41">
    <w:abstractNumId w:val="1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A6010D"/>
    <w:rsid w:val="00014A4F"/>
    <w:rsid w:val="000331C2"/>
    <w:rsid w:val="0004236A"/>
    <w:rsid w:val="00050368"/>
    <w:rsid w:val="000529B9"/>
    <w:rsid w:val="000E2300"/>
    <w:rsid w:val="000F10B9"/>
    <w:rsid w:val="00103ADB"/>
    <w:rsid w:val="001318C9"/>
    <w:rsid w:val="001C07B5"/>
    <w:rsid w:val="0020611C"/>
    <w:rsid w:val="002446B8"/>
    <w:rsid w:val="00246ADC"/>
    <w:rsid w:val="00262567"/>
    <w:rsid w:val="002906EA"/>
    <w:rsid w:val="002A45EF"/>
    <w:rsid w:val="002E0E5A"/>
    <w:rsid w:val="0033708A"/>
    <w:rsid w:val="00337D7F"/>
    <w:rsid w:val="00350BCC"/>
    <w:rsid w:val="003A38DD"/>
    <w:rsid w:val="003A6EA0"/>
    <w:rsid w:val="003E4334"/>
    <w:rsid w:val="00413619"/>
    <w:rsid w:val="0041728D"/>
    <w:rsid w:val="00441360"/>
    <w:rsid w:val="004D46C6"/>
    <w:rsid w:val="004E421D"/>
    <w:rsid w:val="004E53F3"/>
    <w:rsid w:val="00504E70"/>
    <w:rsid w:val="005067B1"/>
    <w:rsid w:val="005155E8"/>
    <w:rsid w:val="005273FF"/>
    <w:rsid w:val="005441D2"/>
    <w:rsid w:val="00561129"/>
    <w:rsid w:val="005D2285"/>
    <w:rsid w:val="005E2619"/>
    <w:rsid w:val="00650DF4"/>
    <w:rsid w:val="00682B8F"/>
    <w:rsid w:val="006B2548"/>
    <w:rsid w:val="006C1FF7"/>
    <w:rsid w:val="006D77EE"/>
    <w:rsid w:val="006F63AB"/>
    <w:rsid w:val="00710C33"/>
    <w:rsid w:val="00711939"/>
    <w:rsid w:val="007351C4"/>
    <w:rsid w:val="007F2E4D"/>
    <w:rsid w:val="00814349"/>
    <w:rsid w:val="008338CD"/>
    <w:rsid w:val="00880589"/>
    <w:rsid w:val="00907837"/>
    <w:rsid w:val="00927353"/>
    <w:rsid w:val="0094585A"/>
    <w:rsid w:val="00975CBD"/>
    <w:rsid w:val="00993651"/>
    <w:rsid w:val="009C7365"/>
    <w:rsid w:val="009F134F"/>
    <w:rsid w:val="009F40E5"/>
    <w:rsid w:val="00A014E7"/>
    <w:rsid w:val="00A30BF5"/>
    <w:rsid w:val="00A436E4"/>
    <w:rsid w:val="00A6010D"/>
    <w:rsid w:val="00A67A61"/>
    <w:rsid w:val="00A720F1"/>
    <w:rsid w:val="00A72FF4"/>
    <w:rsid w:val="00AE06BE"/>
    <w:rsid w:val="00B0021C"/>
    <w:rsid w:val="00B51D1F"/>
    <w:rsid w:val="00B51D29"/>
    <w:rsid w:val="00B77897"/>
    <w:rsid w:val="00C13856"/>
    <w:rsid w:val="00C16A07"/>
    <w:rsid w:val="00C25045"/>
    <w:rsid w:val="00C4033B"/>
    <w:rsid w:val="00C540A1"/>
    <w:rsid w:val="00C73B66"/>
    <w:rsid w:val="00CC57FE"/>
    <w:rsid w:val="00CD2E93"/>
    <w:rsid w:val="00CD6C7C"/>
    <w:rsid w:val="00CF06AC"/>
    <w:rsid w:val="00D15262"/>
    <w:rsid w:val="00D255CF"/>
    <w:rsid w:val="00D523FA"/>
    <w:rsid w:val="00D540E8"/>
    <w:rsid w:val="00DA0020"/>
    <w:rsid w:val="00DB6388"/>
    <w:rsid w:val="00DC2B58"/>
    <w:rsid w:val="00DE62AE"/>
    <w:rsid w:val="00E32A4B"/>
    <w:rsid w:val="00E3429C"/>
    <w:rsid w:val="00E647CA"/>
    <w:rsid w:val="00F555A9"/>
    <w:rsid w:val="00F57749"/>
    <w:rsid w:val="00F70A0D"/>
    <w:rsid w:val="00F751DD"/>
    <w:rsid w:val="00FB1FB6"/>
    <w:rsid w:val="00FC51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0D"/>
    <w:pPr>
      <w:spacing w:line="276" w:lineRule="auto"/>
    </w:pPr>
    <w:rPr>
      <w:rFonts w:ascii="Arial" w:eastAsia="Arial" w:hAnsi="Arial" w:cs="Arial"/>
      <w:color w:val="000000"/>
      <w:sz w:val="22"/>
      <w:szCs w:val="22"/>
      <w:lang w:val="en-US"/>
    </w:rPr>
  </w:style>
  <w:style w:type="paragraph" w:styleId="Heading1">
    <w:name w:val="heading 1"/>
    <w:basedOn w:val="Normal"/>
    <w:next w:val="Normal"/>
    <w:link w:val="Heading1Char"/>
    <w:uiPriority w:val="9"/>
    <w:qFormat/>
    <w:rsid w:val="000E2300"/>
    <w:pPr>
      <w:keepNext/>
      <w:keepLines/>
      <w:numPr>
        <w:numId w:val="4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9B9"/>
    <w:pPr>
      <w:keepNext/>
      <w:keepLines/>
      <w:numPr>
        <w:ilvl w:val="1"/>
        <w:numId w:val="4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2A4B"/>
    <w:pPr>
      <w:keepNext/>
      <w:keepLines/>
      <w:numPr>
        <w:ilvl w:val="2"/>
        <w:numId w:val="4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2A4B"/>
    <w:pPr>
      <w:keepNext/>
      <w:keepLines/>
      <w:numPr>
        <w:ilvl w:val="3"/>
        <w:numId w:val="4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2A4B"/>
    <w:pPr>
      <w:keepNext/>
      <w:keepLines/>
      <w:numPr>
        <w:ilvl w:val="4"/>
        <w:numId w:val="4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2A4B"/>
    <w:pPr>
      <w:keepNext/>
      <w:keepLines/>
      <w:numPr>
        <w:ilvl w:val="5"/>
        <w:numId w:val="4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2A4B"/>
    <w:pPr>
      <w:keepNext/>
      <w:keepLines/>
      <w:numPr>
        <w:ilvl w:val="6"/>
        <w:numId w:val="4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2A4B"/>
    <w:pPr>
      <w:keepNext/>
      <w:keepLines/>
      <w:numPr>
        <w:ilvl w:val="7"/>
        <w:numId w:val="4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2A4B"/>
    <w:pPr>
      <w:keepNext/>
      <w:keepLines/>
      <w:numPr>
        <w:ilvl w:val="8"/>
        <w:numId w:val="4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B5"/>
    <w:pPr>
      <w:ind w:left="720"/>
      <w:contextualSpacing/>
    </w:pPr>
  </w:style>
  <w:style w:type="paragraph" w:styleId="Header">
    <w:name w:val="header"/>
    <w:basedOn w:val="Normal"/>
    <w:link w:val="HeaderChar"/>
    <w:uiPriority w:val="99"/>
    <w:unhideWhenUsed/>
    <w:rsid w:val="00C25045"/>
    <w:pPr>
      <w:tabs>
        <w:tab w:val="center" w:pos="4513"/>
        <w:tab w:val="right" w:pos="9026"/>
      </w:tabs>
      <w:spacing w:line="240" w:lineRule="auto"/>
    </w:pPr>
  </w:style>
  <w:style w:type="character" w:customStyle="1" w:styleId="HeaderChar">
    <w:name w:val="Header Char"/>
    <w:basedOn w:val="DefaultParagraphFont"/>
    <w:link w:val="Header"/>
    <w:uiPriority w:val="99"/>
    <w:rsid w:val="00C25045"/>
    <w:rPr>
      <w:rFonts w:ascii="Arial" w:eastAsia="Arial" w:hAnsi="Arial" w:cs="Arial"/>
      <w:color w:val="000000"/>
      <w:sz w:val="22"/>
      <w:szCs w:val="22"/>
      <w:lang w:val="en-US"/>
    </w:rPr>
  </w:style>
  <w:style w:type="paragraph" w:styleId="Footer">
    <w:name w:val="footer"/>
    <w:basedOn w:val="Normal"/>
    <w:link w:val="FooterChar"/>
    <w:uiPriority w:val="99"/>
    <w:unhideWhenUsed/>
    <w:rsid w:val="00C25045"/>
    <w:pPr>
      <w:tabs>
        <w:tab w:val="center" w:pos="4513"/>
        <w:tab w:val="right" w:pos="9026"/>
      </w:tabs>
      <w:spacing w:line="240" w:lineRule="auto"/>
    </w:pPr>
  </w:style>
  <w:style w:type="character" w:customStyle="1" w:styleId="FooterChar">
    <w:name w:val="Footer Char"/>
    <w:basedOn w:val="DefaultParagraphFont"/>
    <w:link w:val="Footer"/>
    <w:uiPriority w:val="99"/>
    <w:rsid w:val="00C25045"/>
    <w:rPr>
      <w:rFonts w:ascii="Arial" w:eastAsia="Arial" w:hAnsi="Arial" w:cs="Arial"/>
      <w:color w:val="000000"/>
      <w:sz w:val="22"/>
      <w:szCs w:val="22"/>
      <w:lang w:val="en-US"/>
    </w:rPr>
  </w:style>
  <w:style w:type="paragraph" w:styleId="NormalWeb">
    <w:name w:val="Normal (Web)"/>
    <w:basedOn w:val="Normal"/>
    <w:uiPriority w:val="99"/>
    <w:semiHidden/>
    <w:unhideWhenUsed/>
    <w:rsid w:val="00DC2B58"/>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paragraph" w:styleId="Title">
    <w:name w:val="Title"/>
    <w:basedOn w:val="Normal"/>
    <w:next w:val="Normal"/>
    <w:link w:val="TitleChar"/>
    <w:uiPriority w:val="10"/>
    <w:qFormat/>
    <w:rsid w:val="00F751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1DD"/>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0E2300"/>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0529B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E32A4B"/>
    <w:rPr>
      <w:rFonts w:asciiTheme="majorHAnsi" w:eastAsiaTheme="majorEastAsia" w:hAnsiTheme="majorHAnsi" w:cstheme="majorBidi"/>
      <w:b/>
      <w:bCs/>
      <w:color w:val="4F81BD" w:themeColor="accent1"/>
      <w:sz w:val="22"/>
      <w:szCs w:val="22"/>
      <w:lang w:val="en-US"/>
    </w:rPr>
  </w:style>
  <w:style w:type="character" w:customStyle="1" w:styleId="Heading4Char">
    <w:name w:val="Heading 4 Char"/>
    <w:basedOn w:val="DefaultParagraphFont"/>
    <w:link w:val="Heading4"/>
    <w:uiPriority w:val="9"/>
    <w:semiHidden/>
    <w:rsid w:val="00E32A4B"/>
    <w:rPr>
      <w:rFonts w:asciiTheme="majorHAnsi" w:eastAsiaTheme="majorEastAsia" w:hAnsiTheme="majorHAnsi" w:cstheme="majorBidi"/>
      <w:b/>
      <w:bCs/>
      <w:i/>
      <w:iCs/>
      <w:color w:val="4F81BD" w:themeColor="accent1"/>
      <w:sz w:val="22"/>
      <w:szCs w:val="22"/>
      <w:lang w:val="en-US"/>
    </w:rPr>
  </w:style>
  <w:style w:type="character" w:customStyle="1" w:styleId="Heading5Char">
    <w:name w:val="Heading 5 Char"/>
    <w:basedOn w:val="DefaultParagraphFont"/>
    <w:link w:val="Heading5"/>
    <w:uiPriority w:val="9"/>
    <w:semiHidden/>
    <w:rsid w:val="00E32A4B"/>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E32A4B"/>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E32A4B"/>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32A4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32A4B"/>
    <w:rPr>
      <w:rFonts w:asciiTheme="majorHAnsi" w:eastAsiaTheme="majorEastAsia" w:hAnsiTheme="majorHAnsi" w:cstheme="majorBidi"/>
      <w:i/>
      <w:iCs/>
      <w:color w:val="404040" w:themeColor="text1" w:themeTint="BF"/>
      <w:sz w:val="20"/>
      <w:szCs w:val="20"/>
      <w:lang w:val="en-US"/>
    </w:rPr>
  </w:style>
  <w:style w:type="character" w:customStyle="1" w:styleId="apple-converted-space">
    <w:name w:val="apple-converted-space"/>
    <w:basedOn w:val="DefaultParagraphFont"/>
    <w:rsid w:val="009F134F"/>
  </w:style>
  <w:style w:type="paragraph" w:styleId="NoSpacing">
    <w:name w:val="No Spacing"/>
    <w:uiPriority w:val="1"/>
    <w:qFormat/>
    <w:rsid w:val="00B0021C"/>
    <w:rPr>
      <w:rFonts w:ascii="Arial" w:eastAsia="Arial" w:hAnsi="Arial" w:cs="Arial"/>
      <w:color w:val="000000"/>
      <w:sz w:val="22"/>
      <w:szCs w:val="22"/>
      <w:lang w:val="en-US"/>
    </w:rPr>
  </w:style>
  <w:style w:type="character" w:styleId="PageNumber">
    <w:name w:val="page number"/>
    <w:basedOn w:val="DefaultParagraphFont"/>
    <w:uiPriority w:val="99"/>
    <w:semiHidden/>
    <w:unhideWhenUsed/>
    <w:rsid w:val="00441360"/>
  </w:style>
  <w:style w:type="paragraph" w:styleId="BalloonText">
    <w:name w:val="Balloon Text"/>
    <w:basedOn w:val="Normal"/>
    <w:link w:val="BalloonTextChar"/>
    <w:uiPriority w:val="99"/>
    <w:semiHidden/>
    <w:unhideWhenUsed/>
    <w:rsid w:val="00D523F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3FA"/>
    <w:rPr>
      <w:rFonts w:ascii="Lucida Grande" w:eastAsia="Arial" w:hAnsi="Lucida Grande" w:cs="Lucida Grande"/>
      <w:color w:val="000000"/>
      <w:sz w:val="18"/>
      <w:szCs w:val="18"/>
      <w:lang w:val="en-US"/>
    </w:rPr>
  </w:style>
  <w:style w:type="paragraph" w:styleId="Caption">
    <w:name w:val="caption"/>
    <w:basedOn w:val="Normal"/>
    <w:next w:val="Normal"/>
    <w:uiPriority w:val="35"/>
    <w:unhideWhenUsed/>
    <w:qFormat/>
    <w:rsid w:val="00D523F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10D"/>
    <w:pPr>
      <w:spacing w:line="276" w:lineRule="auto"/>
    </w:pPr>
    <w:rPr>
      <w:rFonts w:ascii="Arial" w:eastAsia="Arial" w:hAnsi="Arial" w:cs="Arial"/>
      <w:color w:val="0000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6982">
      <w:bodyDiv w:val="1"/>
      <w:marLeft w:val="0"/>
      <w:marRight w:val="0"/>
      <w:marTop w:val="0"/>
      <w:marBottom w:val="0"/>
      <w:divBdr>
        <w:top w:val="none" w:sz="0" w:space="0" w:color="auto"/>
        <w:left w:val="none" w:sz="0" w:space="0" w:color="auto"/>
        <w:bottom w:val="none" w:sz="0" w:space="0" w:color="auto"/>
        <w:right w:val="none" w:sz="0" w:space="0" w:color="auto"/>
      </w:divBdr>
    </w:div>
    <w:div w:id="485127114">
      <w:bodyDiv w:val="1"/>
      <w:marLeft w:val="0"/>
      <w:marRight w:val="0"/>
      <w:marTop w:val="0"/>
      <w:marBottom w:val="0"/>
      <w:divBdr>
        <w:top w:val="none" w:sz="0" w:space="0" w:color="auto"/>
        <w:left w:val="none" w:sz="0" w:space="0" w:color="auto"/>
        <w:bottom w:val="none" w:sz="0" w:space="0" w:color="auto"/>
        <w:right w:val="none" w:sz="0" w:space="0" w:color="auto"/>
      </w:divBdr>
    </w:div>
    <w:div w:id="691029507">
      <w:bodyDiv w:val="1"/>
      <w:marLeft w:val="0"/>
      <w:marRight w:val="0"/>
      <w:marTop w:val="0"/>
      <w:marBottom w:val="0"/>
      <w:divBdr>
        <w:top w:val="none" w:sz="0" w:space="0" w:color="auto"/>
        <w:left w:val="none" w:sz="0" w:space="0" w:color="auto"/>
        <w:bottom w:val="none" w:sz="0" w:space="0" w:color="auto"/>
        <w:right w:val="none" w:sz="0" w:space="0" w:color="auto"/>
      </w:divBdr>
    </w:div>
    <w:div w:id="691764791">
      <w:bodyDiv w:val="1"/>
      <w:marLeft w:val="0"/>
      <w:marRight w:val="0"/>
      <w:marTop w:val="0"/>
      <w:marBottom w:val="0"/>
      <w:divBdr>
        <w:top w:val="none" w:sz="0" w:space="0" w:color="auto"/>
        <w:left w:val="none" w:sz="0" w:space="0" w:color="auto"/>
        <w:bottom w:val="none" w:sz="0" w:space="0" w:color="auto"/>
        <w:right w:val="none" w:sz="0" w:space="0" w:color="auto"/>
      </w:divBdr>
    </w:div>
    <w:div w:id="1451633813">
      <w:bodyDiv w:val="1"/>
      <w:marLeft w:val="0"/>
      <w:marRight w:val="0"/>
      <w:marTop w:val="0"/>
      <w:marBottom w:val="0"/>
      <w:divBdr>
        <w:top w:val="none" w:sz="0" w:space="0" w:color="auto"/>
        <w:left w:val="none" w:sz="0" w:space="0" w:color="auto"/>
        <w:bottom w:val="none" w:sz="0" w:space="0" w:color="auto"/>
        <w:right w:val="none" w:sz="0" w:space="0" w:color="auto"/>
      </w:divBdr>
    </w:div>
    <w:div w:id="150616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eveloper.apple.com/library/ios/" TargetMode="External"/><Relationship Id="rId21" Type="http://schemas.openxmlformats.org/officeDocument/2006/relationships/hyperlink" Target="http://developer.apple.com/library/ios/" TargetMode="External"/><Relationship Id="rId22" Type="http://schemas.openxmlformats.org/officeDocument/2006/relationships/hyperlink" Target="http://developer.apple.com/library/ios/" TargetMode="External"/><Relationship Id="rId23" Type="http://schemas.openxmlformats.org/officeDocument/2006/relationships/hyperlink" Target="http://developer.apple.com/library/ios/" TargetMode="External"/><Relationship Id="rId24" Type="http://schemas.openxmlformats.org/officeDocument/2006/relationships/hyperlink" Target="http://developer.apple.com/library/ios/" TargetMode="External"/><Relationship Id="rId25" Type="http://schemas.openxmlformats.org/officeDocument/2006/relationships/hyperlink" Target="http://developer.apple.com/library/ios/" TargetMode="External"/><Relationship Id="rId26" Type="http://schemas.openxmlformats.org/officeDocument/2006/relationships/hyperlink" Target="http://developer.apple.com/library/ios/" TargetMode="External"/><Relationship Id="rId27" Type="http://schemas.openxmlformats.org/officeDocument/2006/relationships/hyperlink" Target="http://allseeing-i.com/ASIHTTPRequest/" TargetMode="External"/><Relationship Id="rId28" Type="http://schemas.openxmlformats.org/officeDocument/2006/relationships/hyperlink" Target="http://allseeing-i.com/ASIHTTPRequest/" TargetMode="External"/><Relationship Id="rId29" Type="http://schemas.openxmlformats.org/officeDocument/2006/relationships/hyperlink" Target="http://allseeing-i.com/ASIHTTPReques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allseeing-i.com/ASIHTTPRequest/" TargetMode="External"/><Relationship Id="rId31" Type="http://schemas.openxmlformats.org/officeDocument/2006/relationships/hyperlink" Target="http://allseeing-i.com/ASIHTTPRequest/" TargetMode="External"/><Relationship Id="rId32" Type="http://schemas.openxmlformats.org/officeDocument/2006/relationships/hyperlink" Target="http://allseeing-i.com/ASIHTTPRequest/" TargetMode="External"/><Relationship Id="rId9" Type="http://schemas.openxmlformats.org/officeDocument/2006/relationships/hyperlink" Target="http://developer.apple.com/library/io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veloper.apple.com/library/ios/" TargetMode="External"/><Relationship Id="rId33" Type="http://schemas.openxmlformats.org/officeDocument/2006/relationships/hyperlink" Target="http://allseeing-i.com/ASIHTTPRequest/" TargetMode="External"/><Relationship Id="rId34" Type="http://schemas.openxmlformats.org/officeDocument/2006/relationships/image" Target="media/image1.png"/><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developer.apple.com/library/ios/" TargetMode="External"/><Relationship Id="rId11" Type="http://schemas.openxmlformats.org/officeDocument/2006/relationships/hyperlink" Target="http://developer.apple.com/library/ios/" TargetMode="External"/><Relationship Id="rId12" Type="http://schemas.openxmlformats.org/officeDocument/2006/relationships/hyperlink" Target="http://developer.apple.com/library/ios/" TargetMode="External"/><Relationship Id="rId13" Type="http://schemas.openxmlformats.org/officeDocument/2006/relationships/hyperlink" Target="http://developer.apple.com/library/ios/" TargetMode="External"/><Relationship Id="rId14" Type="http://schemas.openxmlformats.org/officeDocument/2006/relationships/hyperlink" Target="http://developer.apple.com/library/ios/" TargetMode="External"/><Relationship Id="rId15" Type="http://schemas.openxmlformats.org/officeDocument/2006/relationships/hyperlink" Target="http://developer.apple.com/library/ios/" TargetMode="External"/><Relationship Id="rId16" Type="http://schemas.openxmlformats.org/officeDocument/2006/relationships/hyperlink" Target="http://developer.apple.com/library/ios/" TargetMode="External"/><Relationship Id="rId17" Type="http://schemas.openxmlformats.org/officeDocument/2006/relationships/hyperlink" Target="http://developer.apple.com/library/ios/" TargetMode="External"/><Relationship Id="rId18" Type="http://schemas.openxmlformats.org/officeDocument/2006/relationships/hyperlink" Target="http://developer.apple.com/library/ios/" TargetMode="External"/><Relationship Id="rId19" Type="http://schemas.openxmlformats.org/officeDocument/2006/relationships/hyperlink" Target="http://developer.apple.com/library/ios/"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1195</Words>
  <Characters>6813</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Zhao</dc:creator>
  <cp:keywords/>
  <dc:description/>
  <cp:lastModifiedBy>Chao Zhao</cp:lastModifiedBy>
  <cp:revision>38</cp:revision>
  <cp:lastPrinted>2011-11-13T14:44:00Z</cp:lastPrinted>
  <dcterms:created xsi:type="dcterms:W3CDTF">2011-10-30T04:27:00Z</dcterms:created>
  <dcterms:modified xsi:type="dcterms:W3CDTF">2011-11-13T14:44:00Z</dcterms:modified>
</cp:coreProperties>
</file>